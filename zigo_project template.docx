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07" w:type="dxa"/>
        <w:tblLayout w:type="fixed"/>
        <w:tblCellMar>
          <w:left w:w="142" w:type="dxa"/>
          <w:right w:w="142" w:type="dxa"/>
        </w:tblCellMar>
        <w:tblLook w:val="0000" w:firstRow="0" w:lastRow="0" w:firstColumn="0" w:lastColumn="0" w:noHBand="0" w:noVBand="0"/>
      </w:tblPr>
      <w:tblGrid>
        <w:gridCol w:w="3099"/>
        <w:gridCol w:w="304"/>
        <w:gridCol w:w="6804"/>
      </w:tblGrid>
      <w:tr w:rsidR="00764B10" w:rsidRPr="002844E7" w14:paraId="53BF35B1" w14:textId="77777777" w:rsidTr="00266EF7">
        <w:tc>
          <w:tcPr>
            <w:tcW w:w="3099" w:type="dxa"/>
          </w:tcPr>
          <w:p w14:paraId="0272E3EA" w14:textId="77777777" w:rsidR="00764B10" w:rsidRPr="002844E7" w:rsidRDefault="00764B10" w:rsidP="00266EF7">
            <w:pPr>
              <w:pStyle w:val="Heading3"/>
              <w:spacing w:before="60"/>
              <w:ind w:right="13"/>
              <w:jc w:val="right"/>
              <w:rPr>
                <w:rFonts w:ascii="Verdana" w:hAnsi="Verdana"/>
                <w:color w:val="auto"/>
                <w:sz w:val="20"/>
                <w:lang w:val="en-GB"/>
              </w:rPr>
            </w:pPr>
            <w:r w:rsidRPr="002844E7">
              <w:rPr>
                <w:rFonts w:ascii="Verdana" w:hAnsi="Verdana"/>
                <w:color w:val="auto"/>
                <w:sz w:val="20"/>
                <w:lang w:val="en-GB"/>
              </w:rPr>
              <w:t>Project number</w:t>
            </w:r>
          </w:p>
        </w:tc>
        <w:tc>
          <w:tcPr>
            <w:tcW w:w="304" w:type="dxa"/>
          </w:tcPr>
          <w:p w14:paraId="0C9E37BE" w14:textId="77777777" w:rsidR="00764B10" w:rsidRPr="002844E7" w:rsidRDefault="00764B10" w:rsidP="00266EF7">
            <w:pPr>
              <w:pStyle w:val="Heading3"/>
              <w:spacing w:before="60"/>
              <w:ind w:right="13"/>
              <w:rPr>
                <w:rFonts w:ascii="Verdana" w:hAnsi="Verdana"/>
                <w:color w:val="auto"/>
                <w:sz w:val="20"/>
                <w:lang w:val="en-GB"/>
              </w:rPr>
            </w:pPr>
            <w:r w:rsidRPr="002844E7">
              <w:rPr>
                <w:rFonts w:ascii="Verdana" w:hAnsi="Verdana"/>
                <w:color w:val="auto"/>
                <w:sz w:val="20"/>
                <w:lang w:val="en-GB"/>
              </w:rPr>
              <w:t>:</w:t>
            </w:r>
          </w:p>
        </w:tc>
        <w:tc>
          <w:tcPr>
            <w:tcW w:w="6804" w:type="dxa"/>
          </w:tcPr>
          <w:p w14:paraId="2CCD1C30" w14:textId="6D6EB138" w:rsidR="00764B10" w:rsidRPr="002844E7" w:rsidRDefault="00AE552F" w:rsidP="00266EF7">
            <w:pPr>
              <w:pStyle w:val="Header"/>
              <w:spacing w:before="60"/>
              <w:ind w:right="13"/>
              <w:rPr>
                <w:rFonts w:ascii="Verdana" w:hAnsi="Verdana"/>
                <w:lang w:val="en-GB"/>
              </w:rPr>
            </w:pPr>
            <w:r>
              <w:rPr>
                <w:rFonts w:ascii="Verdana" w:hAnsi="Verdana"/>
                <w:lang w:val="en-GB"/>
              </w:rPr>
              <w:t>1.</w:t>
            </w:r>
          </w:p>
        </w:tc>
      </w:tr>
      <w:tr w:rsidR="00764B10" w:rsidRPr="002844E7" w14:paraId="504E9012" w14:textId="77777777" w:rsidTr="00266EF7">
        <w:tc>
          <w:tcPr>
            <w:tcW w:w="3099" w:type="dxa"/>
          </w:tcPr>
          <w:p w14:paraId="697BB734" w14:textId="77777777" w:rsidR="00764B10" w:rsidRPr="002844E7" w:rsidRDefault="00764B10" w:rsidP="00266EF7">
            <w:pPr>
              <w:pStyle w:val="Heading3"/>
              <w:spacing w:before="60"/>
              <w:ind w:right="13"/>
              <w:jc w:val="right"/>
              <w:rPr>
                <w:rFonts w:ascii="Verdana" w:hAnsi="Verdana"/>
                <w:color w:val="auto"/>
                <w:sz w:val="20"/>
                <w:lang w:val="en-GB"/>
              </w:rPr>
            </w:pPr>
            <w:r w:rsidRPr="002844E7">
              <w:rPr>
                <w:rFonts w:ascii="Verdana" w:hAnsi="Verdana"/>
                <w:color w:val="auto"/>
                <w:sz w:val="20"/>
                <w:lang w:val="en-GB"/>
              </w:rPr>
              <w:t>Project title</w:t>
            </w:r>
          </w:p>
        </w:tc>
        <w:tc>
          <w:tcPr>
            <w:tcW w:w="304" w:type="dxa"/>
          </w:tcPr>
          <w:p w14:paraId="4A303DA0" w14:textId="77777777" w:rsidR="00764B10" w:rsidRPr="002844E7" w:rsidRDefault="00764B10" w:rsidP="00266EF7">
            <w:pPr>
              <w:pStyle w:val="Heading3"/>
              <w:spacing w:before="60"/>
              <w:ind w:right="13"/>
              <w:rPr>
                <w:rFonts w:ascii="Verdana" w:hAnsi="Verdana"/>
                <w:color w:val="auto"/>
                <w:sz w:val="20"/>
                <w:lang w:val="en-GB"/>
              </w:rPr>
            </w:pPr>
            <w:r w:rsidRPr="002844E7">
              <w:rPr>
                <w:rFonts w:ascii="Verdana" w:hAnsi="Verdana"/>
                <w:color w:val="auto"/>
                <w:sz w:val="20"/>
                <w:lang w:val="en-GB"/>
              </w:rPr>
              <w:t>:</w:t>
            </w:r>
          </w:p>
        </w:tc>
        <w:tc>
          <w:tcPr>
            <w:tcW w:w="6804" w:type="dxa"/>
          </w:tcPr>
          <w:p w14:paraId="37B90701" w14:textId="59DB38D6" w:rsidR="00764B10" w:rsidRPr="002844E7" w:rsidRDefault="00AE552F" w:rsidP="00266EF7">
            <w:pPr>
              <w:pStyle w:val="Header"/>
              <w:spacing w:before="60"/>
              <w:ind w:right="13"/>
              <w:rPr>
                <w:rFonts w:ascii="Verdana" w:hAnsi="Verdana"/>
                <w:lang w:val="en-GB"/>
              </w:rPr>
            </w:pPr>
            <w:proofErr w:type="spellStart"/>
            <w:r>
              <w:rPr>
                <w:rFonts w:ascii="Verdana" w:hAnsi="Verdana"/>
                <w:lang w:val="en-GB"/>
              </w:rPr>
              <w:t>A</w:t>
            </w:r>
            <w:r w:rsidRPr="00AE552F">
              <w:rPr>
                <w:rFonts w:ascii="Verdana" w:hAnsi="Verdana"/>
                <w:lang w:val="en-GB"/>
              </w:rPr>
              <w:t>rkanoid</w:t>
            </w:r>
            <w:proofErr w:type="spellEnd"/>
          </w:p>
        </w:tc>
      </w:tr>
      <w:tr w:rsidR="00764B10" w:rsidRPr="002844E7" w14:paraId="59D24EE0" w14:textId="77777777" w:rsidTr="00266EF7">
        <w:tc>
          <w:tcPr>
            <w:tcW w:w="3099" w:type="dxa"/>
          </w:tcPr>
          <w:p w14:paraId="70F9F327" w14:textId="77777777" w:rsidR="00764B10" w:rsidRPr="002844E7" w:rsidRDefault="00764B10" w:rsidP="00266EF7">
            <w:pPr>
              <w:pStyle w:val="Heading3"/>
              <w:spacing w:before="60"/>
              <w:ind w:right="13"/>
              <w:jc w:val="right"/>
              <w:rPr>
                <w:rFonts w:ascii="Verdana" w:hAnsi="Verdana"/>
                <w:color w:val="auto"/>
                <w:sz w:val="20"/>
                <w:lang w:val="en-GB"/>
              </w:rPr>
            </w:pPr>
            <w:r w:rsidRPr="002844E7">
              <w:rPr>
                <w:rFonts w:ascii="Verdana" w:hAnsi="Verdana"/>
                <w:color w:val="auto"/>
                <w:sz w:val="20"/>
                <w:lang w:val="en-GB"/>
              </w:rPr>
              <w:t>Date</w:t>
            </w:r>
          </w:p>
        </w:tc>
        <w:tc>
          <w:tcPr>
            <w:tcW w:w="304" w:type="dxa"/>
          </w:tcPr>
          <w:p w14:paraId="3FF21F98" w14:textId="77777777" w:rsidR="00764B10" w:rsidRPr="002844E7" w:rsidRDefault="00764B10" w:rsidP="00266EF7">
            <w:pPr>
              <w:pStyle w:val="Heading3"/>
              <w:spacing w:before="60"/>
              <w:ind w:right="13"/>
              <w:rPr>
                <w:rFonts w:ascii="Verdana" w:hAnsi="Verdana"/>
                <w:color w:val="auto"/>
                <w:sz w:val="20"/>
                <w:lang w:val="en-GB"/>
              </w:rPr>
            </w:pPr>
            <w:r w:rsidRPr="002844E7">
              <w:rPr>
                <w:rFonts w:ascii="Verdana" w:hAnsi="Verdana"/>
                <w:color w:val="auto"/>
                <w:sz w:val="20"/>
                <w:lang w:val="en-GB"/>
              </w:rPr>
              <w:t>:</w:t>
            </w:r>
          </w:p>
        </w:tc>
        <w:tc>
          <w:tcPr>
            <w:tcW w:w="6804" w:type="dxa"/>
          </w:tcPr>
          <w:p w14:paraId="46B2F0F2" w14:textId="31028DA2" w:rsidR="00764B10" w:rsidRPr="002844E7" w:rsidRDefault="00AE552F" w:rsidP="00266EF7">
            <w:pPr>
              <w:spacing w:before="60"/>
              <w:ind w:right="13"/>
              <w:rPr>
                <w:rFonts w:ascii="Verdana" w:hAnsi="Verdana"/>
                <w:sz w:val="20"/>
                <w:lang w:val="en-GB"/>
              </w:rPr>
            </w:pPr>
            <w:r>
              <w:rPr>
                <w:rFonts w:ascii="Verdana" w:hAnsi="Verdana"/>
                <w:sz w:val="20"/>
                <w:lang w:val="en-GB"/>
              </w:rPr>
              <w:t>11/2019 (one week work)</w:t>
            </w:r>
          </w:p>
        </w:tc>
      </w:tr>
      <w:tr w:rsidR="00764B10" w:rsidRPr="002844E7" w14:paraId="265B0ECD" w14:textId="77777777" w:rsidTr="00266EF7">
        <w:tc>
          <w:tcPr>
            <w:tcW w:w="3099" w:type="dxa"/>
          </w:tcPr>
          <w:p w14:paraId="7428D4D8" w14:textId="77777777" w:rsidR="00764B10" w:rsidRPr="002844E7" w:rsidRDefault="00764B10" w:rsidP="00266EF7">
            <w:pPr>
              <w:pStyle w:val="Heading3"/>
              <w:spacing w:before="60"/>
              <w:ind w:right="13"/>
              <w:jc w:val="right"/>
              <w:rPr>
                <w:rFonts w:ascii="Verdana" w:hAnsi="Verdana"/>
                <w:color w:val="auto"/>
                <w:sz w:val="20"/>
                <w:lang w:val="en-GB"/>
              </w:rPr>
            </w:pPr>
            <w:r w:rsidRPr="002844E7">
              <w:rPr>
                <w:rFonts w:ascii="Verdana" w:hAnsi="Verdana"/>
                <w:color w:val="auto"/>
                <w:sz w:val="20"/>
                <w:lang w:val="en-GB"/>
              </w:rPr>
              <w:t>Short description</w:t>
            </w:r>
          </w:p>
        </w:tc>
        <w:tc>
          <w:tcPr>
            <w:tcW w:w="304" w:type="dxa"/>
          </w:tcPr>
          <w:p w14:paraId="5D7A4AC4" w14:textId="77777777" w:rsidR="00764B10" w:rsidRPr="002844E7" w:rsidRDefault="00764B10" w:rsidP="00266EF7">
            <w:pPr>
              <w:pStyle w:val="Heading3"/>
              <w:spacing w:before="60"/>
              <w:ind w:right="13"/>
              <w:rPr>
                <w:rFonts w:ascii="Verdana" w:hAnsi="Verdana"/>
                <w:color w:val="auto"/>
                <w:sz w:val="20"/>
                <w:lang w:val="en-GB"/>
              </w:rPr>
            </w:pPr>
            <w:r w:rsidRPr="002844E7">
              <w:rPr>
                <w:rFonts w:ascii="Verdana" w:hAnsi="Verdana"/>
                <w:color w:val="auto"/>
                <w:sz w:val="20"/>
                <w:lang w:val="en-GB"/>
              </w:rPr>
              <w:t>:</w:t>
            </w:r>
          </w:p>
        </w:tc>
        <w:tc>
          <w:tcPr>
            <w:tcW w:w="6804" w:type="dxa"/>
          </w:tcPr>
          <w:p w14:paraId="37933B69" w14:textId="48D5A898" w:rsidR="00764B10" w:rsidRPr="002844E7" w:rsidRDefault="00AE552F" w:rsidP="00266EF7">
            <w:pPr>
              <w:spacing w:before="60"/>
              <w:ind w:right="13"/>
              <w:rPr>
                <w:rFonts w:ascii="Verdana" w:hAnsi="Verdana"/>
                <w:sz w:val="20"/>
                <w:lang w:val="en-GB"/>
              </w:rPr>
            </w:pPr>
            <w:r>
              <w:rPr>
                <w:rFonts w:ascii="Verdana" w:hAnsi="Verdana"/>
                <w:sz w:val="20"/>
                <w:lang w:val="en-GB"/>
              </w:rPr>
              <w:t>Block breaker arcade game</w:t>
            </w:r>
          </w:p>
        </w:tc>
      </w:tr>
      <w:tr w:rsidR="00764B10" w:rsidRPr="002844E7" w14:paraId="3172F9C6" w14:textId="77777777" w:rsidTr="00266EF7">
        <w:tc>
          <w:tcPr>
            <w:tcW w:w="3099" w:type="dxa"/>
          </w:tcPr>
          <w:p w14:paraId="0E539848" w14:textId="77777777" w:rsidR="00764B10" w:rsidRPr="002844E7" w:rsidRDefault="00764B10" w:rsidP="00266EF7">
            <w:pPr>
              <w:pStyle w:val="Heading3"/>
              <w:spacing w:before="60"/>
              <w:ind w:right="13"/>
              <w:jc w:val="right"/>
              <w:rPr>
                <w:rFonts w:ascii="Verdana" w:hAnsi="Verdana"/>
                <w:color w:val="auto"/>
                <w:sz w:val="20"/>
                <w:lang w:val="en-GB"/>
              </w:rPr>
            </w:pPr>
            <w:r w:rsidRPr="002844E7">
              <w:rPr>
                <w:rFonts w:ascii="Verdana" w:hAnsi="Verdana"/>
                <w:color w:val="auto"/>
                <w:sz w:val="20"/>
                <w:lang w:val="en-GB"/>
              </w:rPr>
              <w:t>Ordered / cooperated by</w:t>
            </w:r>
          </w:p>
        </w:tc>
        <w:tc>
          <w:tcPr>
            <w:tcW w:w="304" w:type="dxa"/>
          </w:tcPr>
          <w:p w14:paraId="3805B269" w14:textId="3629611D" w:rsidR="00764B10" w:rsidRPr="002844E7" w:rsidRDefault="00B01EE9" w:rsidP="00266EF7">
            <w:pPr>
              <w:pStyle w:val="Heading3"/>
              <w:spacing w:before="60"/>
              <w:ind w:right="13"/>
              <w:rPr>
                <w:rFonts w:ascii="Verdana" w:hAnsi="Verdana"/>
                <w:color w:val="auto"/>
                <w:sz w:val="20"/>
                <w:lang w:val="en-GB"/>
              </w:rPr>
            </w:pPr>
            <w:r w:rsidRPr="002844E7">
              <w:rPr>
                <w:rFonts w:ascii="Verdana" w:hAnsi="Verdana"/>
                <w:color w:val="auto"/>
                <w:sz w:val="20"/>
                <w:lang w:val="en-GB"/>
              </w:rPr>
              <w:t>:</w:t>
            </w:r>
          </w:p>
        </w:tc>
        <w:tc>
          <w:tcPr>
            <w:tcW w:w="6804" w:type="dxa"/>
          </w:tcPr>
          <w:p w14:paraId="4D9A3F15" w14:textId="592643CA" w:rsidR="00764B10" w:rsidRPr="00B01EE9" w:rsidRDefault="00AE552F" w:rsidP="00266EF7">
            <w:pPr>
              <w:spacing w:before="60"/>
              <w:ind w:right="13"/>
              <w:rPr>
                <w:rFonts w:ascii="Verdana" w:hAnsi="Verdana"/>
                <w:bCs/>
                <w:snapToGrid w:val="0"/>
                <w:sz w:val="20"/>
                <w:lang w:val="en-GB"/>
              </w:rPr>
            </w:pPr>
            <w:r w:rsidRPr="00B01EE9">
              <w:rPr>
                <w:rFonts w:ascii="Verdana" w:hAnsi="Verdana"/>
                <w:bCs/>
                <w:snapToGrid w:val="0"/>
                <w:sz w:val="20"/>
                <w:lang w:val="en-GB"/>
              </w:rPr>
              <w:t>School project</w:t>
            </w:r>
          </w:p>
        </w:tc>
      </w:tr>
      <w:tr w:rsidR="00764B10" w:rsidRPr="002844E7" w14:paraId="10A31E6D" w14:textId="77777777" w:rsidTr="00266EF7">
        <w:tc>
          <w:tcPr>
            <w:tcW w:w="3099" w:type="dxa"/>
          </w:tcPr>
          <w:p w14:paraId="22E4DF0C" w14:textId="77777777" w:rsidR="00764B10" w:rsidRPr="002844E7" w:rsidRDefault="00764B10" w:rsidP="00266EF7">
            <w:pPr>
              <w:pStyle w:val="Heading3"/>
              <w:spacing w:before="60"/>
              <w:ind w:right="13"/>
              <w:jc w:val="right"/>
              <w:rPr>
                <w:rFonts w:ascii="Verdana" w:hAnsi="Verdana"/>
                <w:color w:val="auto"/>
                <w:sz w:val="20"/>
                <w:lang w:val="en-GB"/>
              </w:rPr>
            </w:pPr>
            <w:r w:rsidRPr="002844E7">
              <w:rPr>
                <w:rFonts w:ascii="Verdana" w:hAnsi="Verdana"/>
                <w:color w:val="auto"/>
                <w:sz w:val="20"/>
                <w:lang w:val="en-GB"/>
              </w:rPr>
              <w:t>Position in team</w:t>
            </w:r>
          </w:p>
        </w:tc>
        <w:tc>
          <w:tcPr>
            <w:tcW w:w="304" w:type="dxa"/>
          </w:tcPr>
          <w:p w14:paraId="414D9917" w14:textId="77777777" w:rsidR="00764B10" w:rsidRPr="002844E7" w:rsidRDefault="00764B10" w:rsidP="00266EF7">
            <w:pPr>
              <w:pStyle w:val="Heading3"/>
              <w:spacing w:before="60"/>
              <w:ind w:right="13"/>
              <w:rPr>
                <w:rFonts w:ascii="Verdana" w:hAnsi="Verdana"/>
                <w:color w:val="auto"/>
                <w:sz w:val="20"/>
                <w:lang w:val="en-GB"/>
              </w:rPr>
            </w:pPr>
            <w:r w:rsidRPr="002844E7">
              <w:rPr>
                <w:rFonts w:ascii="Verdana" w:hAnsi="Verdana"/>
                <w:color w:val="auto"/>
                <w:sz w:val="20"/>
                <w:lang w:val="en-GB"/>
              </w:rPr>
              <w:t>:</w:t>
            </w:r>
          </w:p>
        </w:tc>
        <w:tc>
          <w:tcPr>
            <w:tcW w:w="6804" w:type="dxa"/>
          </w:tcPr>
          <w:p w14:paraId="58F6D701" w14:textId="378DF031" w:rsidR="00764B10" w:rsidRPr="002844E7" w:rsidRDefault="00AE552F" w:rsidP="00266EF7">
            <w:pPr>
              <w:spacing w:before="60" w:line="240" w:lineRule="atLeast"/>
              <w:ind w:right="13"/>
              <w:rPr>
                <w:rFonts w:ascii="Verdana" w:hAnsi="Verdana"/>
                <w:snapToGrid w:val="0"/>
                <w:sz w:val="20"/>
                <w:lang w:val="en-GB"/>
              </w:rPr>
            </w:pPr>
            <w:r>
              <w:rPr>
                <w:rStyle w:val="hgkelc"/>
                <w:lang w:val="en"/>
              </w:rPr>
              <w:t>Individual work</w:t>
            </w:r>
          </w:p>
        </w:tc>
      </w:tr>
      <w:tr w:rsidR="00764B10" w:rsidRPr="002844E7" w14:paraId="52F39D04" w14:textId="77777777" w:rsidTr="00266EF7">
        <w:tc>
          <w:tcPr>
            <w:tcW w:w="3099" w:type="dxa"/>
          </w:tcPr>
          <w:p w14:paraId="5CD30600" w14:textId="77777777" w:rsidR="00764B10" w:rsidRPr="002844E7" w:rsidRDefault="00764B10" w:rsidP="00266EF7">
            <w:pPr>
              <w:pStyle w:val="Heading3"/>
              <w:spacing w:before="60"/>
              <w:ind w:right="13"/>
              <w:jc w:val="right"/>
              <w:rPr>
                <w:rFonts w:ascii="Verdana" w:hAnsi="Verdana"/>
                <w:color w:val="auto"/>
                <w:sz w:val="20"/>
                <w:lang w:val="en-GB"/>
              </w:rPr>
            </w:pPr>
            <w:r w:rsidRPr="002844E7">
              <w:rPr>
                <w:rFonts w:ascii="Verdana" w:hAnsi="Verdana"/>
                <w:color w:val="auto"/>
                <w:sz w:val="20"/>
                <w:lang w:val="en-GB"/>
              </w:rPr>
              <w:t>Processed work part in details</w:t>
            </w:r>
          </w:p>
        </w:tc>
        <w:tc>
          <w:tcPr>
            <w:tcW w:w="304" w:type="dxa"/>
          </w:tcPr>
          <w:p w14:paraId="269A1601" w14:textId="77777777" w:rsidR="00764B10" w:rsidRPr="002844E7" w:rsidRDefault="00764B10" w:rsidP="00266EF7">
            <w:pPr>
              <w:pStyle w:val="Heading3"/>
              <w:spacing w:before="60"/>
              <w:ind w:right="13"/>
              <w:rPr>
                <w:rFonts w:ascii="Verdana" w:hAnsi="Verdana"/>
                <w:color w:val="auto"/>
                <w:sz w:val="20"/>
                <w:lang w:val="en-GB"/>
              </w:rPr>
            </w:pPr>
            <w:r w:rsidRPr="002844E7">
              <w:rPr>
                <w:rFonts w:ascii="Verdana" w:hAnsi="Verdana"/>
                <w:color w:val="auto"/>
                <w:sz w:val="20"/>
                <w:lang w:val="en-GB"/>
              </w:rPr>
              <w:t>:</w:t>
            </w:r>
          </w:p>
        </w:tc>
        <w:tc>
          <w:tcPr>
            <w:tcW w:w="6804" w:type="dxa"/>
          </w:tcPr>
          <w:p w14:paraId="004ADC57" w14:textId="364E957C" w:rsidR="00764B10" w:rsidRPr="002844E7" w:rsidRDefault="00AE552F" w:rsidP="00266EF7">
            <w:pPr>
              <w:pStyle w:val="Header"/>
              <w:spacing w:before="60"/>
              <w:ind w:right="13"/>
              <w:rPr>
                <w:rFonts w:ascii="Verdana" w:hAnsi="Verdana"/>
                <w:lang w:val="en-GB"/>
              </w:rPr>
            </w:pPr>
            <w:r>
              <w:rPr>
                <w:rFonts w:ascii="Verdana" w:hAnsi="Verdana"/>
                <w:lang w:val="en-GB"/>
              </w:rPr>
              <w:t xml:space="preserve">Recreating existing game, with power ups, </w:t>
            </w:r>
            <w:r w:rsidR="00B01EE9">
              <w:rPr>
                <w:rFonts w:ascii="Verdana" w:hAnsi="Verdana"/>
                <w:lang w:val="en-GB"/>
              </w:rPr>
              <w:t>more kinds of blocks, endless levels, sound effects, score board</w:t>
            </w:r>
          </w:p>
        </w:tc>
      </w:tr>
      <w:tr w:rsidR="00764B10" w:rsidRPr="002844E7" w14:paraId="1110C472" w14:textId="77777777" w:rsidTr="00266EF7">
        <w:tc>
          <w:tcPr>
            <w:tcW w:w="3099" w:type="dxa"/>
          </w:tcPr>
          <w:p w14:paraId="66DB911F" w14:textId="77777777" w:rsidR="00764B10" w:rsidRPr="002844E7" w:rsidRDefault="00764B10" w:rsidP="00266EF7">
            <w:pPr>
              <w:pStyle w:val="Heading3"/>
              <w:spacing w:before="60"/>
              <w:ind w:right="13"/>
              <w:jc w:val="right"/>
              <w:rPr>
                <w:rFonts w:ascii="Verdana" w:hAnsi="Verdana"/>
                <w:color w:val="auto"/>
                <w:sz w:val="20"/>
                <w:lang w:val="en-GB"/>
              </w:rPr>
            </w:pPr>
            <w:r w:rsidRPr="002844E7">
              <w:rPr>
                <w:rFonts w:ascii="Verdana" w:hAnsi="Verdana"/>
                <w:color w:val="auto"/>
                <w:sz w:val="20"/>
                <w:lang w:val="en-GB"/>
              </w:rPr>
              <w:t>Operating system</w:t>
            </w:r>
          </w:p>
        </w:tc>
        <w:tc>
          <w:tcPr>
            <w:tcW w:w="304" w:type="dxa"/>
          </w:tcPr>
          <w:p w14:paraId="105B455B" w14:textId="77777777" w:rsidR="00764B10" w:rsidRPr="002844E7" w:rsidRDefault="00764B10" w:rsidP="00266EF7">
            <w:pPr>
              <w:pStyle w:val="Heading3"/>
              <w:spacing w:before="60"/>
              <w:ind w:right="13"/>
              <w:rPr>
                <w:rFonts w:ascii="Verdana" w:hAnsi="Verdana"/>
                <w:color w:val="auto"/>
                <w:sz w:val="20"/>
                <w:lang w:val="en-GB"/>
              </w:rPr>
            </w:pPr>
            <w:r w:rsidRPr="002844E7">
              <w:rPr>
                <w:rFonts w:ascii="Verdana" w:hAnsi="Verdana"/>
                <w:color w:val="auto"/>
                <w:sz w:val="20"/>
                <w:lang w:val="en-GB"/>
              </w:rPr>
              <w:t>:</w:t>
            </w:r>
          </w:p>
        </w:tc>
        <w:tc>
          <w:tcPr>
            <w:tcW w:w="6804" w:type="dxa"/>
          </w:tcPr>
          <w:p w14:paraId="18806789" w14:textId="74ED1D5C" w:rsidR="00764B10" w:rsidRPr="002844E7" w:rsidRDefault="00AE552F" w:rsidP="00266EF7">
            <w:pPr>
              <w:pStyle w:val="BodyText"/>
              <w:spacing w:before="60"/>
              <w:ind w:right="13"/>
              <w:rPr>
                <w:rFonts w:ascii="Verdana" w:hAnsi="Verdana"/>
                <w:color w:val="auto"/>
                <w:sz w:val="20"/>
                <w:lang w:val="en-GB"/>
              </w:rPr>
            </w:pPr>
            <w:r>
              <w:rPr>
                <w:rFonts w:ascii="Verdana" w:hAnsi="Verdana"/>
                <w:color w:val="auto"/>
                <w:sz w:val="20"/>
                <w:lang w:val="en-GB"/>
              </w:rPr>
              <w:t>Android</w:t>
            </w:r>
          </w:p>
        </w:tc>
      </w:tr>
      <w:tr w:rsidR="00764B10" w:rsidRPr="002844E7" w14:paraId="00626AD7" w14:textId="77777777" w:rsidTr="00266EF7">
        <w:tc>
          <w:tcPr>
            <w:tcW w:w="3099" w:type="dxa"/>
          </w:tcPr>
          <w:p w14:paraId="4B4CFC71" w14:textId="77777777" w:rsidR="00764B10" w:rsidRPr="002844E7" w:rsidRDefault="00764B10" w:rsidP="00266EF7">
            <w:pPr>
              <w:pStyle w:val="Heading3"/>
              <w:spacing w:before="60"/>
              <w:ind w:right="13"/>
              <w:jc w:val="right"/>
              <w:rPr>
                <w:rFonts w:ascii="Verdana" w:hAnsi="Verdana"/>
                <w:color w:val="auto"/>
                <w:sz w:val="20"/>
                <w:lang w:val="en-GB"/>
              </w:rPr>
            </w:pPr>
            <w:r w:rsidRPr="002844E7">
              <w:rPr>
                <w:rFonts w:ascii="Verdana" w:hAnsi="Verdana"/>
                <w:color w:val="auto"/>
                <w:sz w:val="20"/>
                <w:lang w:val="en-GB"/>
              </w:rPr>
              <w:t>Used languages, software, tools and technologies</w:t>
            </w:r>
          </w:p>
        </w:tc>
        <w:tc>
          <w:tcPr>
            <w:tcW w:w="304" w:type="dxa"/>
          </w:tcPr>
          <w:p w14:paraId="637D4946" w14:textId="77777777" w:rsidR="00764B10" w:rsidRPr="002844E7" w:rsidRDefault="00764B10" w:rsidP="00266EF7">
            <w:pPr>
              <w:pStyle w:val="Heading3"/>
              <w:spacing w:before="60"/>
              <w:ind w:right="13"/>
              <w:rPr>
                <w:rFonts w:ascii="Verdana" w:hAnsi="Verdana"/>
                <w:color w:val="auto"/>
                <w:sz w:val="20"/>
                <w:lang w:val="en-GB"/>
              </w:rPr>
            </w:pPr>
            <w:r w:rsidRPr="002844E7">
              <w:rPr>
                <w:rFonts w:ascii="Verdana" w:hAnsi="Verdana"/>
                <w:color w:val="auto"/>
                <w:sz w:val="20"/>
                <w:lang w:val="en-GB"/>
              </w:rPr>
              <w:t>:</w:t>
            </w:r>
          </w:p>
        </w:tc>
        <w:tc>
          <w:tcPr>
            <w:tcW w:w="6804" w:type="dxa"/>
          </w:tcPr>
          <w:p w14:paraId="5870F48B" w14:textId="42B938BE" w:rsidR="00764B10" w:rsidRPr="002844E7" w:rsidRDefault="00AE552F" w:rsidP="00266EF7">
            <w:pPr>
              <w:spacing w:before="60"/>
              <w:ind w:right="13"/>
              <w:rPr>
                <w:rFonts w:ascii="Verdana" w:hAnsi="Verdana"/>
                <w:sz w:val="20"/>
                <w:lang w:val="en-GB"/>
              </w:rPr>
            </w:pPr>
            <w:r>
              <w:rPr>
                <w:rFonts w:ascii="Verdana" w:hAnsi="Verdana"/>
                <w:sz w:val="20"/>
                <w:lang w:val="en-GB"/>
              </w:rPr>
              <w:t>J</w:t>
            </w:r>
            <w:r w:rsidR="00B01EE9">
              <w:rPr>
                <w:rFonts w:ascii="Verdana" w:hAnsi="Verdana"/>
                <w:sz w:val="20"/>
                <w:lang w:val="en-GB"/>
              </w:rPr>
              <w:t>ava,</w:t>
            </w:r>
            <w:r w:rsidR="00F25361">
              <w:rPr>
                <w:rFonts w:ascii="Verdana" w:hAnsi="Verdana"/>
                <w:sz w:val="20"/>
                <w:lang w:val="en-GB"/>
              </w:rPr>
              <w:t xml:space="preserve"> SQL,</w:t>
            </w:r>
            <w:r w:rsidR="00B01EE9">
              <w:rPr>
                <w:rFonts w:ascii="Verdana" w:hAnsi="Verdana"/>
                <w:sz w:val="20"/>
                <w:lang w:val="en-GB"/>
              </w:rPr>
              <w:t xml:space="preserve"> Android Studio, SQLite</w:t>
            </w:r>
          </w:p>
        </w:tc>
      </w:tr>
    </w:tbl>
    <w:p w14:paraId="5AA974A0" w14:textId="77777777" w:rsidR="00764B10" w:rsidRPr="002844E7" w:rsidRDefault="00764B10" w:rsidP="00764B10">
      <w:pPr>
        <w:ind w:right="13"/>
        <w:rPr>
          <w:rFonts w:ascii="Verdana" w:hAnsi="Verdana"/>
          <w:sz w:val="20"/>
          <w:lang w:val="en-GB"/>
        </w:rPr>
      </w:pPr>
    </w:p>
    <w:tbl>
      <w:tblPr>
        <w:tblW w:w="10173" w:type="dxa"/>
        <w:tblLook w:val="0000" w:firstRow="0" w:lastRow="0" w:firstColumn="0" w:lastColumn="0" w:noHBand="0" w:noVBand="0"/>
      </w:tblPr>
      <w:tblGrid>
        <w:gridCol w:w="3070"/>
        <w:gridCol w:w="310"/>
        <w:gridCol w:w="6793"/>
      </w:tblGrid>
      <w:tr w:rsidR="00764B10" w:rsidRPr="002844E7" w14:paraId="68BC3808" w14:textId="77777777" w:rsidTr="00266EF7">
        <w:trPr>
          <w:cantSplit/>
        </w:trPr>
        <w:tc>
          <w:tcPr>
            <w:tcW w:w="3070" w:type="dxa"/>
          </w:tcPr>
          <w:p w14:paraId="31EBF2A6" w14:textId="77777777" w:rsidR="00764B10" w:rsidRPr="002844E7" w:rsidRDefault="00764B10" w:rsidP="00266EF7">
            <w:pPr>
              <w:pStyle w:val="Heading3"/>
              <w:spacing w:before="60"/>
              <w:ind w:right="13"/>
              <w:jc w:val="right"/>
              <w:rPr>
                <w:rFonts w:ascii="Verdana" w:hAnsi="Verdana"/>
                <w:color w:val="auto"/>
                <w:sz w:val="20"/>
                <w:lang w:val="en-GB"/>
              </w:rPr>
            </w:pPr>
            <w:r w:rsidRPr="002844E7">
              <w:rPr>
                <w:rFonts w:ascii="Verdana" w:hAnsi="Verdana"/>
                <w:color w:val="auto"/>
                <w:sz w:val="20"/>
                <w:lang w:val="en-GB"/>
              </w:rPr>
              <w:t>Project number</w:t>
            </w:r>
          </w:p>
        </w:tc>
        <w:tc>
          <w:tcPr>
            <w:tcW w:w="310" w:type="dxa"/>
          </w:tcPr>
          <w:p w14:paraId="43C887F9" w14:textId="77777777" w:rsidR="00764B10" w:rsidRPr="002844E7" w:rsidRDefault="00764B10" w:rsidP="00266EF7">
            <w:pPr>
              <w:pStyle w:val="Heading3"/>
              <w:spacing w:before="60"/>
              <w:ind w:right="13"/>
              <w:rPr>
                <w:rFonts w:ascii="Verdana" w:hAnsi="Verdana"/>
                <w:color w:val="auto"/>
                <w:sz w:val="20"/>
                <w:lang w:val="en-GB"/>
              </w:rPr>
            </w:pPr>
            <w:r w:rsidRPr="002844E7">
              <w:rPr>
                <w:rFonts w:ascii="Verdana" w:hAnsi="Verdana"/>
                <w:color w:val="auto"/>
                <w:sz w:val="20"/>
                <w:lang w:val="en-GB"/>
              </w:rPr>
              <w:t>:</w:t>
            </w:r>
          </w:p>
        </w:tc>
        <w:tc>
          <w:tcPr>
            <w:tcW w:w="6793" w:type="dxa"/>
          </w:tcPr>
          <w:p w14:paraId="7F1521BC" w14:textId="22AE7723" w:rsidR="00764B10" w:rsidRPr="002844E7" w:rsidRDefault="00B01EE9" w:rsidP="00266EF7">
            <w:pPr>
              <w:pStyle w:val="Header"/>
              <w:spacing w:before="60"/>
              <w:ind w:right="13"/>
              <w:rPr>
                <w:rFonts w:ascii="Verdana" w:hAnsi="Verdana"/>
                <w:lang w:val="en-GB"/>
              </w:rPr>
            </w:pPr>
            <w:r>
              <w:rPr>
                <w:rFonts w:ascii="Verdana" w:hAnsi="Verdana"/>
                <w:lang w:val="en-GB"/>
              </w:rPr>
              <w:t>2.</w:t>
            </w:r>
          </w:p>
        </w:tc>
      </w:tr>
      <w:tr w:rsidR="00764B10" w:rsidRPr="002844E7" w14:paraId="4FD435FC" w14:textId="77777777" w:rsidTr="00266EF7">
        <w:trPr>
          <w:cantSplit/>
        </w:trPr>
        <w:tc>
          <w:tcPr>
            <w:tcW w:w="3070" w:type="dxa"/>
          </w:tcPr>
          <w:p w14:paraId="17BE8C29" w14:textId="77777777" w:rsidR="00764B10" w:rsidRPr="002844E7" w:rsidRDefault="00764B10" w:rsidP="00266EF7">
            <w:pPr>
              <w:pStyle w:val="Heading3"/>
              <w:spacing w:before="60"/>
              <w:ind w:right="13"/>
              <w:jc w:val="right"/>
              <w:rPr>
                <w:rFonts w:ascii="Verdana" w:hAnsi="Verdana"/>
                <w:color w:val="auto"/>
                <w:sz w:val="20"/>
                <w:lang w:val="en-GB"/>
              </w:rPr>
            </w:pPr>
            <w:r w:rsidRPr="002844E7">
              <w:rPr>
                <w:rFonts w:ascii="Verdana" w:hAnsi="Verdana"/>
                <w:color w:val="auto"/>
                <w:sz w:val="20"/>
                <w:lang w:val="en-GB"/>
              </w:rPr>
              <w:t>Project title</w:t>
            </w:r>
          </w:p>
        </w:tc>
        <w:tc>
          <w:tcPr>
            <w:tcW w:w="310" w:type="dxa"/>
          </w:tcPr>
          <w:p w14:paraId="0413C10A" w14:textId="77777777" w:rsidR="00764B10" w:rsidRPr="002844E7" w:rsidRDefault="00764B10" w:rsidP="00266EF7">
            <w:pPr>
              <w:pStyle w:val="Heading3"/>
              <w:spacing w:before="60"/>
              <w:ind w:right="13"/>
              <w:rPr>
                <w:rFonts w:ascii="Verdana" w:hAnsi="Verdana"/>
                <w:color w:val="auto"/>
                <w:sz w:val="20"/>
                <w:lang w:val="en-GB"/>
              </w:rPr>
            </w:pPr>
            <w:r w:rsidRPr="002844E7">
              <w:rPr>
                <w:rFonts w:ascii="Verdana" w:hAnsi="Verdana"/>
                <w:color w:val="auto"/>
                <w:sz w:val="20"/>
                <w:lang w:val="en-GB"/>
              </w:rPr>
              <w:t>:</w:t>
            </w:r>
          </w:p>
        </w:tc>
        <w:tc>
          <w:tcPr>
            <w:tcW w:w="6793" w:type="dxa"/>
          </w:tcPr>
          <w:p w14:paraId="04E13C55" w14:textId="03D0D0F9" w:rsidR="00764B10" w:rsidRPr="002844E7" w:rsidRDefault="00B01EE9" w:rsidP="00266EF7">
            <w:pPr>
              <w:pStyle w:val="Header"/>
              <w:spacing w:before="60"/>
              <w:ind w:right="13"/>
              <w:rPr>
                <w:rFonts w:ascii="Verdana" w:hAnsi="Verdana"/>
                <w:lang w:val="en-GB"/>
              </w:rPr>
            </w:pPr>
            <w:r>
              <w:rPr>
                <w:rFonts w:ascii="Verdana" w:hAnsi="Verdana"/>
                <w:lang w:val="en-GB"/>
              </w:rPr>
              <w:t>Pedometer</w:t>
            </w:r>
          </w:p>
        </w:tc>
      </w:tr>
      <w:tr w:rsidR="00764B10" w:rsidRPr="002844E7" w14:paraId="3E5AAFA0" w14:textId="77777777" w:rsidTr="00266EF7">
        <w:trPr>
          <w:cantSplit/>
        </w:trPr>
        <w:tc>
          <w:tcPr>
            <w:tcW w:w="3070" w:type="dxa"/>
          </w:tcPr>
          <w:p w14:paraId="1B27EBBA" w14:textId="77777777" w:rsidR="00764B10" w:rsidRPr="002844E7" w:rsidRDefault="00764B10" w:rsidP="00266EF7">
            <w:pPr>
              <w:pStyle w:val="Heading3"/>
              <w:spacing w:before="60"/>
              <w:ind w:right="13"/>
              <w:jc w:val="right"/>
              <w:rPr>
                <w:rFonts w:ascii="Verdana" w:hAnsi="Verdana"/>
                <w:color w:val="auto"/>
                <w:sz w:val="20"/>
                <w:lang w:val="en-GB"/>
              </w:rPr>
            </w:pPr>
            <w:r w:rsidRPr="002844E7">
              <w:rPr>
                <w:rFonts w:ascii="Verdana" w:hAnsi="Verdana"/>
                <w:color w:val="auto"/>
                <w:sz w:val="20"/>
                <w:lang w:val="en-GB"/>
              </w:rPr>
              <w:t>Date</w:t>
            </w:r>
          </w:p>
        </w:tc>
        <w:tc>
          <w:tcPr>
            <w:tcW w:w="310" w:type="dxa"/>
          </w:tcPr>
          <w:p w14:paraId="658AF69D" w14:textId="77777777" w:rsidR="00764B10" w:rsidRPr="002844E7" w:rsidRDefault="00764B10" w:rsidP="00266EF7">
            <w:pPr>
              <w:pStyle w:val="Heading3"/>
              <w:spacing w:before="60"/>
              <w:ind w:right="13"/>
              <w:rPr>
                <w:rFonts w:ascii="Verdana" w:hAnsi="Verdana"/>
                <w:color w:val="auto"/>
                <w:sz w:val="20"/>
                <w:lang w:val="en-GB"/>
              </w:rPr>
            </w:pPr>
            <w:r w:rsidRPr="002844E7">
              <w:rPr>
                <w:rFonts w:ascii="Verdana" w:hAnsi="Verdana"/>
                <w:color w:val="auto"/>
                <w:sz w:val="20"/>
                <w:lang w:val="en-GB"/>
              </w:rPr>
              <w:t>:</w:t>
            </w:r>
          </w:p>
        </w:tc>
        <w:tc>
          <w:tcPr>
            <w:tcW w:w="6793" w:type="dxa"/>
          </w:tcPr>
          <w:p w14:paraId="1F23E025" w14:textId="56F4B0A9" w:rsidR="00764B10" w:rsidRPr="002844E7" w:rsidRDefault="00B01EE9" w:rsidP="00266EF7">
            <w:pPr>
              <w:spacing w:before="60"/>
              <w:ind w:right="13"/>
              <w:rPr>
                <w:rFonts w:ascii="Verdana" w:hAnsi="Verdana"/>
                <w:sz w:val="20"/>
                <w:lang w:val="en-GB"/>
              </w:rPr>
            </w:pPr>
            <w:r>
              <w:rPr>
                <w:rFonts w:ascii="Verdana" w:hAnsi="Verdana"/>
                <w:sz w:val="20"/>
                <w:lang w:val="en-GB"/>
              </w:rPr>
              <w:t>11/2019 (one week work)</w:t>
            </w:r>
          </w:p>
        </w:tc>
      </w:tr>
      <w:tr w:rsidR="00764B10" w:rsidRPr="002844E7" w14:paraId="1F3C34D7" w14:textId="77777777" w:rsidTr="00266EF7">
        <w:trPr>
          <w:cantSplit/>
        </w:trPr>
        <w:tc>
          <w:tcPr>
            <w:tcW w:w="3070" w:type="dxa"/>
          </w:tcPr>
          <w:p w14:paraId="38107234" w14:textId="77777777" w:rsidR="00764B10" w:rsidRPr="002844E7" w:rsidRDefault="00764B10" w:rsidP="00266EF7">
            <w:pPr>
              <w:pStyle w:val="Heading3"/>
              <w:spacing w:before="60"/>
              <w:ind w:right="13"/>
              <w:jc w:val="right"/>
              <w:rPr>
                <w:rFonts w:ascii="Verdana" w:hAnsi="Verdana"/>
                <w:color w:val="auto"/>
                <w:sz w:val="20"/>
                <w:lang w:val="en-GB"/>
              </w:rPr>
            </w:pPr>
            <w:r w:rsidRPr="002844E7">
              <w:rPr>
                <w:rFonts w:ascii="Verdana" w:hAnsi="Verdana"/>
                <w:color w:val="auto"/>
                <w:sz w:val="20"/>
                <w:lang w:val="en-GB"/>
              </w:rPr>
              <w:t>Short description</w:t>
            </w:r>
          </w:p>
        </w:tc>
        <w:tc>
          <w:tcPr>
            <w:tcW w:w="310" w:type="dxa"/>
          </w:tcPr>
          <w:p w14:paraId="69FA1000" w14:textId="77777777" w:rsidR="00764B10" w:rsidRPr="002844E7" w:rsidRDefault="00764B10" w:rsidP="00266EF7">
            <w:pPr>
              <w:pStyle w:val="Heading3"/>
              <w:spacing w:before="60"/>
              <w:ind w:right="13"/>
              <w:rPr>
                <w:rFonts w:ascii="Verdana" w:hAnsi="Verdana"/>
                <w:color w:val="auto"/>
                <w:sz w:val="20"/>
                <w:lang w:val="en-GB"/>
              </w:rPr>
            </w:pPr>
            <w:r w:rsidRPr="002844E7">
              <w:rPr>
                <w:rFonts w:ascii="Verdana" w:hAnsi="Verdana"/>
                <w:color w:val="auto"/>
                <w:sz w:val="20"/>
                <w:lang w:val="en-GB"/>
              </w:rPr>
              <w:t>:</w:t>
            </w:r>
          </w:p>
        </w:tc>
        <w:tc>
          <w:tcPr>
            <w:tcW w:w="6793" w:type="dxa"/>
          </w:tcPr>
          <w:p w14:paraId="3944CB68" w14:textId="08DF5597" w:rsidR="00764B10" w:rsidRPr="002844E7" w:rsidRDefault="00B01EE9" w:rsidP="00266EF7">
            <w:pPr>
              <w:spacing w:before="60"/>
              <w:ind w:right="13"/>
              <w:rPr>
                <w:rFonts w:ascii="Verdana" w:hAnsi="Verdana"/>
                <w:sz w:val="20"/>
                <w:lang w:val="en-GB"/>
              </w:rPr>
            </w:pPr>
            <w:r>
              <w:rPr>
                <w:rStyle w:val="rynqvb"/>
                <w:lang w:val="en"/>
              </w:rPr>
              <w:t>Fitness application using an accelerometer</w:t>
            </w:r>
          </w:p>
        </w:tc>
      </w:tr>
      <w:tr w:rsidR="00764B10" w:rsidRPr="002844E7" w14:paraId="08BE2B36" w14:textId="77777777" w:rsidTr="00266EF7">
        <w:trPr>
          <w:cantSplit/>
        </w:trPr>
        <w:tc>
          <w:tcPr>
            <w:tcW w:w="3070" w:type="dxa"/>
          </w:tcPr>
          <w:p w14:paraId="63C3F0B3" w14:textId="77777777" w:rsidR="00764B10" w:rsidRPr="002844E7" w:rsidRDefault="00764B10" w:rsidP="00266EF7">
            <w:pPr>
              <w:pStyle w:val="Heading3"/>
              <w:spacing w:before="60"/>
              <w:ind w:right="13"/>
              <w:jc w:val="right"/>
              <w:rPr>
                <w:rFonts w:ascii="Verdana" w:hAnsi="Verdana"/>
                <w:color w:val="auto"/>
                <w:sz w:val="20"/>
                <w:lang w:val="en-GB"/>
              </w:rPr>
            </w:pPr>
            <w:r w:rsidRPr="002844E7">
              <w:rPr>
                <w:rFonts w:ascii="Verdana" w:hAnsi="Verdana"/>
                <w:color w:val="auto"/>
                <w:sz w:val="20"/>
                <w:lang w:val="en-GB"/>
              </w:rPr>
              <w:t>Ordered / cooperated by</w:t>
            </w:r>
          </w:p>
        </w:tc>
        <w:tc>
          <w:tcPr>
            <w:tcW w:w="310" w:type="dxa"/>
          </w:tcPr>
          <w:p w14:paraId="6EF5DFA3" w14:textId="77777777" w:rsidR="00764B10" w:rsidRPr="002844E7" w:rsidRDefault="00764B10" w:rsidP="00266EF7">
            <w:pPr>
              <w:pStyle w:val="Heading3"/>
              <w:spacing w:before="60"/>
              <w:ind w:right="13"/>
              <w:rPr>
                <w:rFonts w:ascii="Verdana" w:hAnsi="Verdana"/>
                <w:color w:val="auto"/>
                <w:sz w:val="20"/>
                <w:lang w:val="en-GB"/>
              </w:rPr>
            </w:pPr>
            <w:r w:rsidRPr="002844E7">
              <w:rPr>
                <w:rFonts w:ascii="Verdana" w:hAnsi="Verdana"/>
                <w:color w:val="auto"/>
                <w:sz w:val="20"/>
                <w:lang w:val="en-GB"/>
              </w:rPr>
              <w:t>:</w:t>
            </w:r>
          </w:p>
        </w:tc>
        <w:tc>
          <w:tcPr>
            <w:tcW w:w="6793" w:type="dxa"/>
          </w:tcPr>
          <w:p w14:paraId="69915D88" w14:textId="56082030" w:rsidR="00764B10" w:rsidRPr="002844E7" w:rsidRDefault="00B01EE9" w:rsidP="00266EF7">
            <w:pPr>
              <w:spacing w:before="60"/>
              <w:ind w:right="13"/>
              <w:rPr>
                <w:rFonts w:ascii="Verdana" w:hAnsi="Verdana"/>
                <w:sz w:val="20"/>
                <w:lang w:val="en-GB"/>
              </w:rPr>
            </w:pPr>
            <w:r>
              <w:rPr>
                <w:rFonts w:ascii="Verdana" w:hAnsi="Verdana"/>
                <w:sz w:val="20"/>
                <w:lang w:val="en-GB"/>
              </w:rPr>
              <w:t>School project</w:t>
            </w:r>
          </w:p>
        </w:tc>
      </w:tr>
      <w:tr w:rsidR="00764B10" w:rsidRPr="002844E7" w14:paraId="3D40AE03" w14:textId="77777777" w:rsidTr="00266EF7">
        <w:trPr>
          <w:cantSplit/>
        </w:trPr>
        <w:tc>
          <w:tcPr>
            <w:tcW w:w="3070" w:type="dxa"/>
          </w:tcPr>
          <w:p w14:paraId="028C7350" w14:textId="77777777" w:rsidR="00764B10" w:rsidRPr="002844E7" w:rsidRDefault="00764B10" w:rsidP="00266EF7">
            <w:pPr>
              <w:pStyle w:val="Heading3"/>
              <w:spacing w:before="60"/>
              <w:ind w:right="13"/>
              <w:jc w:val="right"/>
              <w:rPr>
                <w:rFonts w:ascii="Verdana" w:hAnsi="Verdana"/>
                <w:color w:val="auto"/>
                <w:sz w:val="20"/>
                <w:lang w:val="en-GB"/>
              </w:rPr>
            </w:pPr>
            <w:r w:rsidRPr="002844E7">
              <w:rPr>
                <w:rFonts w:ascii="Verdana" w:hAnsi="Verdana"/>
                <w:color w:val="auto"/>
                <w:sz w:val="20"/>
                <w:lang w:val="en-GB"/>
              </w:rPr>
              <w:t>Position in team</w:t>
            </w:r>
          </w:p>
        </w:tc>
        <w:tc>
          <w:tcPr>
            <w:tcW w:w="310" w:type="dxa"/>
          </w:tcPr>
          <w:p w14:paraId="61307C7B" w14:textId="77777777" w:rsidR="00764B10" w:rsidRPr="002844E7" w:rsidRDefault="00764B10" w:rsidP="00266EF7">
            <w:pPr>
              <w:pStyle w:val="Heading3"/>
              <w:spacing w:before="60"/>
              <w:ind w:right="13"/>
              <w:rPr>
                <w:rFonts w:ascii="Verdana" w:hAnsi="Verdana"/>
                <w:color w:val="auto"/>
                <w:sz w:val="20"/>
                <w:lang w:val="en-GB"/>
              </w:rPr>
            </w:pPr>
            <w:r w:rsidRPr="002844E7">
              <w:rPr>
                <w:rFonts w:ascii="Verdana" w:hAnsi="Verdana"/>
                <w:color w:val="auto"/>
                <w:sz w:val="20"/>
                <w:lang w:val="en-GB"/>
              </w:rPr>
              <w:t>:</w:t>
            </w:r>
          </w:p>
        </w:tc>
        <w:tc>
          <w:tcPr>
            <w:tcW w:w="6793" w:type="dxa"/>
          </w:tcPr>
          <w:p w14:paraId="1C247246" w14:textId="350D0871" w:rsidR="00764B10" w:rsidRPr="002844E7" w:rsidRDefault="00B01EE9" w:rsidP="00266EF7">
            <w:pPr>
              <w:spacing w:before="60" w:line="240" w:lineRule="atLeast"/>
              <w:ind w:right="13"/>
              <w:rPr>
                <w:rFonts w:ascii="Verdana" w:hAnsi="Verdana"/>
                <w:snapToGrid w:val="0"/>
                <w:sz w:val="20"/>
                <w:lang w:val="en-GB"/>
              </w:rPr>
            </w:pPr>
            <w:r>
              <w:rPr>
                <w:rStyle w:val="hgkelc"/>
                <w:lang w:val="en"/>
              </w:rPr>
              <w:t>Individual work</w:t>
            </w:r>
          </w:p>
        </w:tc>
      </w:tr>
      <w:tr w:rsidR="00764B10" w:rsidRPr="002844E7" w14:paraId="4B9CA533" w14:textId="77777777" w:rsidTr="00266EF7">
        <w:trPr>
          <w:cantSplit/>
        </w:trPr>
        <w:tc>
          <w:tcPr>
            <w:tcW w:w="3070" w:type="dxa"/>
          </w:tcPr>
          <w:p w14:paraId="756086F9" w14:textId="77777777" w:rsidR="00764B10" w:rsidRPr="002844E7" w:rsidRDefault="00764B10" w:rsidP="00266EF7">
            <w:pPr>
              <w:pStyle w:val="Heading3"/>
              <w:spacing w:before="60"/>
              <w:ind w:right="13"/>
              <w:jc w:val="right"/>
              <w:rPr>
                <w:rFonts w:ascii="Verdana" w:hAnsi="Verdana"/>
                <w:color w:val="auto"/>
                <w:sz w:val="20"/>
                <w:lang w:val="en-GB"/>
              </w:rPr>
            </w:pPr>
            <w:r w:rsidRPr="002844E7">
              <w:rPr>
                <w:rFonts w:ascii="Verdana" w:hAnsi="Verdana"/>
                <w:color w:val="auto"/>
                <w:sz w:val="20"/>
                <w:lang w:val="en-GB"/>
              </w:rPr>
              <w:t>Processed work part in details</w:t>
            </w:r>
          </w:p>
        </w:tc>
        <w:tc>
          <w:tcPr>
            <w:tcW w:w="310" w:type="dxa"/>
          </w:tcPr>
          <w:p w14:paraId="1326EF27" w14:textId="77777777" w:rsidR="00764B10" w:rsidRPr="002844E7" w:rsidRDefault="00764B10" w:rsidP="00266EF7">
            <w:pPr>
              <w:pStyle w:val="Heading3"/>
              <w:spacing w:before="60"/>
              <w:ind w:right="13"/>
              <w:rPr>
                <w:rFonts w:ascii="Verdana" w:hAnsi="Verdana"/>
                <w:color w:val="auto"/>
                <w:sz w:val="20"/>
                <w:lang w:val="en-GB"/>
              </w:rPr>
            </w:pPr>
            <w:r w:rsidRPr="002844E7">
              <w:rPr>
                <w:rFonts w:ascii="Verdana" w:hAnsi="Verdana"/>
                <w:color w:val="auto"/>
                <w:sz w:val="20"/>
                <w:lang w:val="en-GB"/>
              </w:rPr>
              <w:t>:</w:t>
            </w:r>
          </w:p>
        </w:tc>
        <w:tc>
          <w:tcPr>
            <w:tcW w:w="6793" w:type="dxa"/>
          </w:tcPr>
          <w:p w14:paraId="57B165D6" w14:textId="55E3ED19" w:rsidR="00764B10" w:rsidRPr="002844E7" w:rsidRDefault="00B01EE9" w:rsidP="00266EF7">
            <w:pPr>
              <w:pStyle w:val="Header"/>
              <w:spacing w:before="60"/>
              <w:ind w:right="13"/>
              <w:rPr>
                <w:rFonts w:ascii="Verdana" w:hAnsi="Verdana"/>
                <w:lang w:val="en-GB"/>
              </w:rPr>
            </w:pPr>
            <w:r>
              <w:rPr>
                <w:rFonts w:ascii="Verdana" w:hAnsi="Verdana"/>
                <w:lang w:val="en-GB"/>
              </w:rPr>
              <w:t xml:space="preserve">Fitness application using an accelerometer for measuring steps, user profile, step counter, daily goal, number of burned calories, graphical visualization </w:t>
            </w:r>
          </w:p>
        </w:tc>
      </w:tr>
      <w:tr w:rsidR="00764B10" w:rsidRPr="002844E7" w14:paraId="2D90D6C7" w14:textId="77777777" w:rsidTr="00266EF7">
        <w:trPr>
          <w:cantSplit/>
        </w:trPr>
        <w:tc>
          <w:tcPr>
            <w:tcW w:w="3070" w:type="dxa"/>
          </w:tcPr>
          <w:p w14:paraId="537A62ED" w14:textId="77777777" w:rsidR="00764B10" w:rsidRPr="002844E7" w:rsidRDefault="00764B10" w:rsidP="00266EF7">
            <w:pPr>
              <w:pStyle w:val="Heading3"/>
              <w:spacing w:before="60"/>
              <w:ind w:right="13"/>
              <w:jc w:val="right"/>
              <w:rPr>
                <w:rFonts w:ascii="Verdana" w:hAnsi="Verdana"/>
                <w:color w:val="auto"/>
                <w:sz w:val="20"/>
                <w:lang w:val="en-GB"/>
              </w:rPr>
            </w:pPr>
            <w:r w:rsidRPr="002844E7">
              <w:rPr>
                <w:rFonts w:ascii="Verdana" w:hAnsi="Verdana"/>
                <w:color w:val="auto"/>
                <w:sz w:val="20"/>
                <w:lang w:val="en-GB"/>
              </w:rPr>
              <w:t>Operating system</w:t>
            </w:r>
          </w:p>
        </w:tc>
        <w:tc>
          <w:tcPr>
            <w:tcW w:w="310" w:type="dxa"/>
          </w:tcPr>
          <w:p w14:paraId="1932104B" w14:textId="77777777" w:rsidR="00764B10" w:rsidRPr="002844E7" w:rsidRDefault="00764B10" w:rsidP="00266EF7">
            <w:pPr>
              <w:pStyle w:val="Heading3"/>
              <w:spacing w:before="60"/>
              <w:ind w:right="13"/>
              <w:rPr>
                <w:rFonts w:ascii="Verdana" w:hAnsi="Verdana"/>
                <w:color w:val="auto"/>
                <w:sz w:val="20"/>
                <w:lang w:val="en-GB"/>
              </w:rPr>
            </w:pPr>
            <w:r w:rsidRPr="002844E7">
              <w:rPr>
                <w:rFonts w:ascii="Verdana" w:hAnsi="Verdana"/>
                <w:color w:val="auto"/>
                <w:sz w:val="20"/>
                <w:lang w:val="en-GB"/>
              </w:rPr>
              <w:t>:</w:t>
            </w:r>
          </w:p>
        </w:tc>
        <w:tc>
          <w:tcPr>
            <w:tcW w:w="6793" w:type="dxa"/>
          </w:tcPr>
          <w:p w14:paraId="30A7B9D4" w14:textId="20E69425" w:rsidR="00764B10" w:rsidRPr="002844E7" w:rsidRDefault="00B01EE9" w:rsidP="00266EF7">
            <w:pPr>
              <w:pStyle w:val="BodyText"/>
              <w:spacing w:before="60"/>
              <w:ind w:right="13"/>
              <w:rPr>
                <w:rFonts w:ascii="Verdana" w:hAnsi="Verdana"/>
                <w:color w:val="auto"/>
                <w:sz w:val="20"/>
                <w:lang w:val="en-GB"/>
              </w:rPr>
            </w:pPr>
            <w:r>
              <w:rPr>
                <w:rFonts w:ascii="Verdana" w:hAnsi="Verdana"/>
                <w:color w:val="auto"/>
                <w:sz w:val="20"/>
                <w:lang w:val="en-GB"/>
              </w:rPr>
              <w:t>Android</w:t>
            </w:r>
          </w:p>
        </w:tc>
      </w:tr>
      <w:tr w:rsidR="00764B10" w:rsidRPr="002844E7" w14:paraId="0C2F30E3" w14:textId="77777777" w:rsidTr="00266EF7">
        <w:trPr>
          <w:cantSplit/>
        </w:trPr>
        <w:tc>
          <w:tcPr>
            <w:tcW w:w="3070" w:type="dxa"/>
          </w:tcPr>
          <w:p w14:paraId="288C6530" w14:textId="77777777" w:rsidR="00764B10" w:rsidRPr="002844E7" w:rsidRDefault="00764B10" w:rsidP="00266EF7">
            <w:pPr>
              <w:pStyle w:val="Heading3"/>
              <w:spacing w:before="60"/>
              <w:ind w:right="13"/>
              <w:jc w:val="right"/>
              <w:rPr>
                <w:rFonts w:ascii="Verdana" w:hAnsi="Verdana"/>
                <w:color w:val="auto"/>
                <w:sz w:val="20"/>
                <w:lang w:val="en-GB"/>
              </w:rPr>
            </w:pPr>
            <w:r w:rsidRPr="002844E7">
              <w:rPr>
                <w:rFonts w:ascii="Verdana" w:hAnsi="Verdana"/>
                <w:color w:val="auto"/>
                <w:sz w:val="20"/>
                <w:lang w:val="en-GB"/>
              </w:rPr>
              <w:t>Used languages, software, tools and technologies</w:t>
            </w:r>
          </w:p>
        </w:tc>
        <w:tc>
          <w:tcPr>
            <w:tcW w:w="310" w:type="dxa"/>
          </w:tcPr>
          <w:p w14:paraId="2D12B48F" w14:textId="77777777" w:rsidR="00764B10" w:rsidRPr="002844E7" w:rsidRDefault="00764B10" w:rsidP="00266EF7">
            <w:pPr>
              <w:pStyle w:val="Heading3"/>
              <w:spacing w:before="60"/>
              <w:ind w:right="13"/>
              <w:rPr>
                <w:rFonts w:ascii="Verdana" w:hAnsi="Verdana"/>
                <w:color w:val="auto"/>
                <w:sz w:val="20"/>
                <w:lang w:val="en-GB"/>
              </w:rPr>
            </w:pPr>
            <w:r w:rsidRPr="002844E7">
              <w:rPr>
                <w:rFonts w:ascii="Verdana" w:hAnsi="Verdana"/>
                <w:color w:val="auto"/>
                <w:sz w:val="20"/>
                <w:lang w:val="en-GB"/>
              </w:rPr>
              <w:t>:</w:t>
            </w:r>
          </w:p>
        </w:tc>
        <w:tc>
          <w:tcPr>
            <w:tcW w:w="6793" w:type="dxa"/>
          </w:tcPr>
          <w:p w14:paraId="41A5AEC9" w14:textId="6486FF27" w:rsidR="00764B10" w:rsidRPr="002844E7" w:rsidRDefault="00B01EE9" w:rsidP="00266EF7">
            <w:pPr>
              <w:spacing w:before="60"/>
              <w:ind w:right="13"/>
              <w:rPr>
                <w:rFonts w:ascii="Verdana" w:hAnsi="Verdana"/>
                <w:sz w:val="20"/>
                <w:lang w:val="en-GB"/>
              </w:rPr>
            </w:pPr>
            <w:r>
              <w:rPr>
                <w:rFonts w:ascii="Verdana" w:hAnsi="Verdana"/>
                <w:sz w:val="20"/>
                <w:lang w:val="en-GB"/>
              </w:rPr>
              <w:t>Java,</w:t>
            </w:r>
            <w:r w:rsidR="00F25361">
              <w:rPr>
                <w:rFonts w:ascii="Verdana" w:hAnsi="Verdana"/>
                <w:sz w:val="20"/>
                <w:lang w:val="en-GB"/>
              </w:rPr>
              <w:t xml:space="preserve"> SQL,</w:t>
            </w:r>
            <w:r>
              <w:rPr>
                <w:rFonts w:ascii="Verdana" w:hAnsi="Verdana"/>
                <w:sz w:val="20"/>
                <w:lang w:val="en-GB"/>
              </w:rPr>
              <w:t xml:space="preserve"> Android studio, SQLite</w:t>
            </w:r>
          </w:p>
        </w:tc>
      </w:tr>
    </w:tbl>
    <w:p w14:paraId="09731C1B" w14:textId="77777777" w:rsidR="00764B10" w:rsidRPr="002844E7" w:rsidRDefault="00764B10" w:rsidP="00764B10">
      <w:pPr>
        <w:ind w:right="13"/>
        <w:rPr>
          <w:rFonts w:ascii="Verdana" w:hAnsi="Verdana"/>
          <w:sz w:val="20"/>
          <w:lang w:val="en-GB"/>
        </w:rPr>
      </w:pPr>
    </w:p>
    <w:tbl>
      <w:tblPr>
        <w:tblW w:w="10173" w:type="dxa"/>
        <w:tblLook w:val="0000" w:firstRow="0" w:lastRow="0" w:firstColumn="0" w:lastColumn="0" w:noHBand="0" w:noVBand="0"/>
      </w:tblPr>
      <w:tblGrid>
        <w:gridCol w:w="3070"/>
        <w:gridCol w:w="310"/>
        <w:gridCol w:w="6793"/>
      </w:tblGrid>
      <w:tr w:rsidR="00764B10" w:rsidRPr="002844E7" w14:paraId="23C4F527" w14:textId="77777777" w:rsidTr="00266EF7">
        <w:trPr>
          <w:cantSplit/>
        </w:trPr>
        <w:tc>
          <w:tcPr>
            <w:tcW w:w="3070" w:type="dxa"/>
          </w:tcPr>
          <w:p w14:paraId="2009EEA9" w14:textId="77777777" w:rsidR="00764B10" w:rsidRPr="002844E7" w:rsidRDefault="00764B10" w:rsidP="00266EF7">
            <w:pPr>
              <w:pStyle w:val="Heading3"/>
              <w:spacing w:before="60"/>
              <w:ind w:right="13"/>
              <w:jc w:val="right"/>
              <w:rPr>
                <w:rFonts w:ascii="Verdana" w:hAnsi="Verdana"/>
                <w:color w:val="auto"/>
                <w:sz w:val="20"/>
                <w:lang w:val="en-GB"/>
              </w:rPr>
            </w:pPr>
            <w:r w:rsidRPr="002844E7">
              <w:rPr>
                <w:rFonts w:ascii="Verdana" w:hAnsi="Verdana"/>
                <w:color w:val="auto"/>
                <w:sz w:val="20"/>
                <w:lang w:val="en-GB"/>
              </w:rPr>
              <w:t>Project number</w:t>
            </w:r>
          </w:p>
        </w:tc>
        <w:tc>
          <w:tcPr>
            <w:tcW w:w="310" w:type="dxa"/>
          </w:tcPr>
          <w:p w14:paraId="38157B5F" w14:textId="77777777" w:rsidR="00764B10" w:rsidRPr="002844E7" w:rsidRDefault="00764B10" w:rsidP="00266EF7">
            <w:pPr>
              <w:pStyle w:val="Heading3"/>
              <w:spacing w:before="60"/>
              <w:ind w:right="13"/>
              <w:rPr>
                <w:rFonts w:ascii="Verdana" w:hAnsi="Verdana"/>
                <w:color w:val="auto"/>
                <w:sz w:val="20"/>
                <w:lang w:val="en-GB"/>
              </w:rPr>
            </w:pPr>
            <w:r w:rsidRPr="002844E7">
              <w:rPr>
                <w:rFonts w:ascii="Verdana" w:hAnsi="Verdana"/>
                <w:color w:val="auto"/>
                <w:sz w:val="20"/>
                <w:lang w:val="en-GB"/>
              </w:rPr>
              <w:t>:</w:t>
            </w:r>
          </w:p>
        </w:tc>
        <w:tc>
          <w:tcPr>
            <w:tcW w:w="6793" w:type="dxa"/>
          </w:tcPr>
          <w:p w14:paraId="2B2ACB46" w14:textId="2940C7F7" w:rsidR="00764B10" w:rsidRPr="002844E7" w:rsidRDefault="00B01EE9" w:rsidP="00266EF7">
            <w:pPr>
              <w:pStyle w:val="Header"/>
              <w:spacing w:before="60"/>
              <w:ind w:right="13"/>
              <w:rPr>
                <w:rFonts w:ascii="Verdana" w:hAnsi="Verdana"/>
                <w:lang w:val="en-GB"/>
              </w:rPr>
            </w:pPr>
            <w:r>
              <w:rPr>
                <w:rFonts w:ascii="Verdana" w:hAnsi="Verdana"/>
                <w:lang w:val="en-GB"/>
              </w:rPr>
              <w:t>3.</w:t>
            </w:r>
          </w:p>
        </w:tc>
      </w:tr>
      <w:tr w:rsidR="00764B10" w:rsidRPr="002844E7" w14:paraId="119D6716" w14:textId="77777777" w:rsidTr="00266EF7">
        <w:trPr>
          <w:cantSplit/>
        </w:trPr>
        <w:tc>
          <w:tcPr>
            <w:tcW w:w="3070" w:type="dxa"/>
          </w:tcPr>
          <w:p w14:paraId="55FD9FE6" w14:textId="77777777" w:rsidR="00764B10" w:rsidRPr="002844E7" w:rsidRDefault="00764B10" w:rsidP="00266EF7">
            <w:pPr>
              <w:pStyle w:val="Heading3"/>
              <w:spacing w:before="60"/>
              <w:ind w:right="13"/>
              <w:jc w:val="right"/>
              <w:rPr>
                <w:rFonts w:ascii="Verdana" w:hAnsi="Verdana"/>
                <w:color w:val="auto"/>
                <w:sz w:val="20"/>
                <w:lang w:val="en-GB"/>
              </w:rPr>
            </w:pPr>
            <w:r w:rsidRPr="002844E7">
              <w:rPr>
                <w:rFonts w:ascii="Verdana" w:hAnsi="Verdana"/>
                <w:color w:val="auto"/>
                <w:sz w:val="20"/>
                <w:lang w:val="en-GB"/>
              </w:rPr>
              <w:t>Project title</w:t>
            </w:r>
          </w:p>
        </w:tc>
        <w:tc>
          <w:tcPr>
            <w:tcW w:w="310" w:type="dxa"/>
          </w:tcPr>
          <w:p w14:paraId="7DEC265F" w14:textId="77777777" w:rsidR="00764B10" w:rsidRPr="002844E7" w:rsidRDefault="00764B10" w:rsidP="00266EF7">
            <w:pPr>
              <w:pStyle w:val="Heading3"/>
              <w:spacing w:before="60"/>
              <w:ind w:right="13"/>
              <w:rPr>
                <w:rFonts w:ascii="Verdana" w:hAnsi="Verdana"/>
                <w:color w:val="auto"/>
                <w:sz w:val="20"/>
                <w:lang w:val="en-GB"/>
              </w:rPr>
            </w:pPr>
            <w:r w:rsidRPr="002844E7">
              <w:rPr>
                <w:rFonts w:ascii="Verdana" w:hAnsi="Verdana"/>
                <w:color w:val="auto"/>
                <w:sz w:val="20"/>
                <w:lang w:val="en-GB"/>
              </w:rPr>
              <w:t>:</w:t>
            </w:r>
          </w:p>
        </w:tc>
        <w:tc>
          <w:tcPr>
            <w:tcW w:w="6793" w:type="dxa"/>
          </w:tcPr>
          <w:p w14:paraId="67891953" w14:textId="43429AB2" w:rsidR="00764B10" w:rsidRPr="002844E7" w:rsidRDefault="00B01EE9" w:rsidP="00266EF7">
            <w:pPr>
              <w:pStyle w:val="Header"/>
              <w:spacing w:before="60"/>
              <w:ind w:right="13"/>
              <w:rPr>
                <w:rFonts w:ascii="Verdana" w:hAnsi="Verdana"/>
                <w:lang w:val="en-GB"/>
              </w:rPr>
            </w:pPr>
            <w:r>
              <w:rPr>
                <w:rFonts w:ascii="Verdana" w:hAnsi="Verdana"/>
                <w:lang w:val="en-GB"/>
              </w:rPr>
              <w:t xml:space="preserve">Web application </w:t>
            </w:r>
          </w:p>
        </w:tc>
      </w:tr>
      <w:tr w:rsidR="00764B10" w:rsidRPr="002844E7" w14:paraId="4DA1E9EB" w14:textId="77777777" w:rsidTr="00266EF7">
        <w:trPr>
          <w:cantSplit/>
        </w:trPr>
        <w:tc>
          <w:tcPr>
            <w:tcW w:w="3070" w:type="dxa"/>
          </w:tcPr>
          <w:p w14:paraId="5E8879FA" w14:textId="77777777" w:rsidR="00764B10" w:rsidRPr="002844E7" w:rsidRDefault="00764B10" w:rsidP="00266EF7">
            <w:pPr>
              <w:pStyle w:val="Heading3"/>
              <w:spacing w:before="60"/>
              <w:ind w:right="13"/>
              <w:jc w:val="right"/>
              <w:rPr>
                <w:rFonts w:ascii="Verdana" w:hAnsi="Verdana"/>
                <w:color w:val="auto"/>
                <w:sz w:val="20"/>
                <w:lang w:val="en-GB"/>
              </w:rPr>
            </w:pPr>
            <w:r w:rsidRPr="002844E7">
              <w:rPr>
                <w:rFonts w:ascii="Verdana" w:hAnsi="Verdana"/>
                <w:color w:val="auto"/>
                <w:sz w:val="20"/>
                <w:lang w:val="en-GB"/>
              </w:rPr>
              <w:t>Date</w:t>
            </w:r>
          </w:p>
        </w:tc>
        <w:tc>
          <w:tcPr>
            <w:tcW w:w="310" w:type="dxa"/>
          </w:tcPr>
          <w:p w14:paraId="34BC547F" w14:textId="77777777" w:rsidR="00764B10" w:rsidRPr="002844E7" w:rsidRDefault="00764B10" w:rsidP="00266EF7">
            <w:pPr>
              <w:pStyle w:val="Heading3"/>
              <w:spacing w:before="60"/>
              <w:ind w:right="13"/>
              <w:rPr>
                <w:rFonts w:ascii="Verdana" w:hAnsi="Verdana"/>
                <w:color w:val="auto"/>
                <w:sz w:val="20"/>
                <w:lang w:val="en-GB"/>
              </w:rPr>
            </w:pPr>
            <w:r w:rsidRPr="002844E7">
              <w:rPr>
                <w:rFonts w:ascii="Verdana" w:hAnsi="Verdana"/>
                <w:color w:val="auto"/>
                <w:sz w:val="20"/>
                <w:lang w:val="en-GB"/>
              </w:rPr>
              <w:t>:</w:t>
            </w:r>
          </w:p>
        </w:tc>
        <w:tc>
          <w:tcPr>
            <w:tcW w:w="6793" w:type="dxa"/>
          </w:tcPr>
          <w:p w14:paraId="38025C76" w14:textId="2162BDEE" w:rsidR="00764B10" w:rsidRPr="002844E7" w:rsidRDefault="00B01EE9" w:rsidP="00266EF7">
            <w:pPr>
              <w:spacing w:before="60"/>
              <w:ind w:right="13"/>
              <w:rPr>
                <w:rFonts w:ascii="Verdana" w:hAnsi="Verdana"/>
                <w:sz w:val="20"/>
                <w:lang w:val="en-GB"/>
              </w:rPr>
            </w:pPr>
            <w:r>
              <w:rPr>
                <w:rFonts w:ascii="Verdana" w:hAnsi="Verdana"/>
                <w:sz w:val="20"/>
                <w:lang w:val="en-GB"/>
              </w:rPr>
              <w:t>12/2020 (two weeks work)</w:t>
            </w:r>
          </w:p>
        </w:tc>
      </w:tr>
      <w:tr w:rsidR="00764B10" w:rsidRPr="002844E7" w14:paraId="59A8C455" w14:textId="77777777" w:rsidTr="00266EF7">
        <w:trPr>
          <w:cantSplit/>
        </w:trPr>
        <w:tc>
          <w:tcPr>
            <w:tcW w:w="3070" w:type="dxa"/>
          </w:tcPr>
          <w:p w14:paraId="5797A80C" w14:textId="77777777" w:rsidR="00764B10" w:rsidRPr="002844E7" w:rsidRDefault="00764B10" w:rsidP="00266EF7">
            <w:pPr>
              <w:pStyle w:val="Heading3"/>
              <w:spacing w:before="60"/>
              <w:ind w:right="13"/>
              <w:jc w:val="right"/>
              <w:rPr>
                <w:rFonts w:ascii="Verdana" w:hAnsi="Verdana"/>
                <w:color w:val="auto"/>
                <w:sz w:val="20"/>
                <w:lang w:val="en-GB"/>
              </w:rPr>
            </w:pPr>
            <w:r w:rsidRPr="002844E7">
              <w:rPr>
                <w:rFonts w:ascii="Verdana" w:hAnsi="Verdana"/>
                <w:color w:val="auto"/>
                <w:sz w:val="20"/>
                <w:lang w:val="en-GB"/>
              </w:rPr>
              <w:t>Short description</w:t>
            </w:r>
          </w:p>
        </w:tc>
        <w:tc>
          <w:tcPr>
            <w:tcW w:w="310" w:type="dxa"/>
          </w:tcPr>
          <w:p w14:paraId="7016BFBB" w14:textId="77777777" w:rsidR="00764B10" w:rsidRPr="002844E7" w:rsidRDefault="00764B10" w:rsidP="00266EF7">
            <w:pPr>
              <w:pStyle w:val="Heading3"/>
              <w:spacing w:before="60"/>
              <w:ind w:right="13"/>
              <w:rPr>
                <w:rFonts w:ascii="Verdana" w:hAnsi="Verdana"/>
                <w:color w:val="auto"/>
                <w:sz w:val="20"/>
                <w:lang w:val="en-GB"/>
              </w:rPr>
            </w:pPr>
            <w:r w:rsidRPr="002844E7">
              <w:rPr>
                <w:rFonts w:ascii="Verdana" w:hAnsi="Verdana"/>
                <w:color w:val="auto"/>
                <w:sz w:val="20"/>
                <w:lang w:val="en-GB"/>
              </w:rPr>
              <w:t>:</w:t>
            </w:r>
          </w:p>
        </w:tc>
        <w:tc>
          <w:tcPr>
            <w:tcW w:w="6793" w:type="dxa"/>
          </w:tcPr>
          <w:p w14:paraId="33C64DF0" w14:textId="2843143E" w:rsidR="00764B10" w:rsidRPr="002844E7" w:rsidRDefault="00B01EE9" w:rsidP="00266EF7">
            <w:pPr>
              <w:spacing w:before="60"/>
              <w:ind w:right="13"/>
              <w:rPr>
                <w:rFonts w:ascii="Verdana" w:hAnsi="Verdana"/>
                <w:sz w:val="20"/>
                <w:lang w:val="en-GB"/>
              </w:rPr>
            </w:pPr>
            <w:r>
              <w:rPr>
                <w:rFonts w:ascii="Verdana" w:hAnsi="Verdana"/>
                <w:sz w:val="20"/>
                <w:lang w:val="en-GB"/>
              </w:rPr>
              <w:t>Web application</w:t>
            </w:r>
          </w:p>
        </w:tc>
      </w:tr>
      <w:tr w:rsidR="00764B10" w:rsidRPr="002844E7" w14:paraId="310A1F5F" w14:textId="77777777" w:rsidTr="00266EF7">
        <w:trPr>
          <w:cantSplit/>
        </w:trPr>
        <w:tc>
          <w:tcPr>
            <w:tcW w:w="3070" w:type="dxa"/>
          </w:tcPr>
          <w:p w14:paraId="3A80CA0B" w14:textId="77777777" w:rsidR="00764B10" w:rsidRPr="002844E7" w:rsidRDefault="00764B10" w:rsidP="00266EF7">
            <w:pPr>
              <w:pStyle w:val="Heading3"/>
              <w:spacing w:before="60"/>
              <w:ind w:right="13"/>
              <w:jc w:val="right"/>
              <w:rPr>
                <w:rFonts w:ascii="Verdana" w:hAnsi="Verdana"/>
                <w:color w:val="auto"/>
                <w:sz w:val="20"/>
                <w:lang w:val="en-GB"/>
              </w:rPr>
            </w:pPr>
            <w:r w:rsidRPr="002844E7">
              <w:rPr>
                <w:rFonts w:ascii="Verdana" w:hAnsi="Verdana"/>
                <w:color w:val="auto"/>
                <w:sz w:val="20"/>
                <w:lang w:val="en-GB"/>
              </w:rPr>
              <w:t>Ordered / cooperated by</w:t>
            </w:r>
          </w:p>
        </w:tc>
        <w:tc>
          <w:tcPr>
            <w:tcW w:w="310" w:type="dxa"/>
          </w:tcPr>
          <w:p w14:paraId="79D3E7AD" w14:textId="77777777" w:rsidR="00764B10" w:rsidRPr="002844E7" w:rsidRDefault="00764B10" w:rsidP="00266EF7">
            <w:pPr>
              <w:pStyle w:val="Heading3"/>
              <w:spacing w:before="60"/>
              <w:ind w:right="13"/>
              <w:rPr>
                <w:rFonts w:ascii="Verdana" w:hAnsi="Verdana"/>
                <w:color w:val="auto"/>
                <w:sz w:val="20"/>
                <w:lang w:val="en-GB"/>
              </w:rPr>
            </w:pPr>
            <w:r w:rsidRPr="002844E7">
              <w:rPr>
                <w:rFonts w:ascii="Verdana" w:hAnsi="Verdana"/>
                <w:color w:val="auto"/>
                <w:sz w:val="20"/>
                <w:lang w:val="en-GB"/>
              </w:rPr>
              <w:t>:</w:t>
            </w:r>
          </w:p>
        </w:tc>
        <w:tc>
          <w:tcPr>
            <w:tcW w:w="6793" w:type="dxa"/>
          </w:tcPr>
          <w:p w14:paraId="516BD653" w14:textId="28C7188C" w:rsidR="00764B10" w:rsidRPr="002844E7" w:rsidRDefault="00B01EE9" w:rsidP="00266EF7">
            <w:pPr>
              <w:spacing w:before="60"/>
              <w:ind w:right="13"/>
              <w:rPr>
                <w:rFonts w:ascii="Verdana" w:hAnsi="Verdana"/>
                <w:sz w:val="20"/>
                <w:lang w:val="en-GB"/>
              </w:rPr>
            </w:pPr>
            <w:r>
              <w:rPr>
                <w:rFonts w:ascii="Verdana" w:hAnsi="Verdana"/>
                <w:sz w:val="20"/>
                <w:lang w:val="en-GB"/>
              </w:rPr>
              <w:t>School project</w:t>
            </w:r>
          </w:p>
        </w:tc>
      </w:tr>
      <w:tr w:rsidR="00764B10" w:rsidRPr="002844E7" w14:paraId="15856211" w14:textId="77777777" w:rsidTr="00266EF7">
        <w:trPr>
          <w:cantSplit/>
        </w:trPr>
        <w:tc>
          <w:tcPr>
            <w:tcW w:w="3070" w:type="dxa"/>
          </w:tcPr>
          <w:p w14:paraId="6C624498" w14:textId="77777777" w:rsidR="00764B10" w:rsidRPr="002844E7" w:rsidRDefault="00764B10" w:rsidP="00266EF7">
            <w:pPr>
              <w:pStyle w:val="Heading3"/>
              <w:spacing w:before="60"/>
              <w:ind w:right="13"/>
              <w:jc w:val="right"/>
              <w:rPr>
                <w:rFonts w:ascii="Verdana" w:hAnsi="Verdana"/>
                <w:color w:val="auto"/>
                <w:sz w:val="20"/>
                <w:lang w:val="en-GB"/>
              </w:rPr>
            </w:pPr>
            <w:r w:rsidRPr="002844E7">
              <w:rPr>
                <w:rFonts w:ascii="Verdana" w:hAnsi="Verdana"/>
                <w:color w:val="auto"/>
                <w:sz w:val="20"/>
                <w:lang w:val="en-GB"/>
              </w:rPr>
              <w:t>Position in team</w:t>
            </w:r>
          </w:p>
        </w:tc>
        <w:tc>
          <w:tcPr>
            <w:tcW w:w="310" w:type="dxa"/>
          </w:tcPr>
          <w:p w14:paraId="10EE6732" w14:textId="77777777" w:rsidR="00764B10" w:rsidRPr="002844E7" w:rsidRDefault="00764B10" w:rsidP="00266EF7">
            <w:pPr>
              <w:pStyle w:val="Heading3"/>
              <w:spacing w:before="60"/>
              <w:ind w:right="13"/>
              <w:rPr>
                <w:rFonts w:ascii="Verdana" w:hAnsi="Verdana"/>
                <w:color w:val="auto"/>
                <w:sz w:val="20"/>
                <w:lang w:val="en-GB"/>
              </w:rPr>
            </w:pPr>
            <w:r w:rsidRPr="002844E7">
              <w:rPr>
                <w:rFonts w:ascii="Verdana" w:hAnsi="Verdana"/>
                <w:color w:val="auto"/>
                <w:sz w:val="20"/>
                <w:lang w:val="en-GB"/>
              </w:rPr>
              <w:t>:</w:t>
            </w:r>
          </w:p>
        </w:tc>
        <w:tc>
          <w:tcPr>
            <w:tcW w:w="6793" w:type="dxa"/>
          </w:tcPr>
          <w:p w14:paraId="24F992E7" w14:textId="461C68E3" w:rsidR="00764B10" w:rsidRPr="00374535" w:rsidRDefault="00374535" w:rsidP="00266EF7">
            <w:pPr>
              <w:spacing w:before="60" w:line="240" w:lineRule="atLeast"/>
              <w:ind w:right="13"/>
              <w:rPr>
                <w:rFonts w:ascii="Verdana" w:hAnsi="Verdana"/>
                <w:snapToGrid w:val="0"/>
                <w:sz w:val="20"/>
                <w:u w:val="single"/>
                <w:lang w:val="en-GB"/>
              </w:rPr>
            </w:pPr>
            <w:r>
              <w:rPr>
                <w:rStyle w:val="hgkelc"/>
                <w:lang w:val="en"/>
              </w:rPr>
              <w:t>Individual work</w:t>
            </w:r>
          </w:p>
        </w:tc>
      </w:tr>
      <w:tr w:rsidR="00764B10" w:rsidRPr="002844E7" w14:paraId="3F046EFF" w14:textId="77777777" w:rsidTr="00266EF7">
        <w:trPr>
          <w:cantSplit/>
        </w:trPr>
        <w:tc>
          <w:tcPr>
            <w:tcW w:w="3070" w:type="dxa"/>
          </w:tcPr>
          <w:p w14:paraId="390FD7DB" w14:textId="77777777" w:rsidR="00764B10" w:rsidRPr="002844E7" w:rsidRDefault="00764B10" w:rsidP="00266EF7">
            <w:pPr>
              <w:pStyle w:val="Heading3"/>
              <w:spacing w:before="60"/>
              <w:ind w:right="13"/>
              <w:jc w:val="right"/>
              <w:rPr>
                <w:rFonts w:ascii="Verdana" w:hAnsi="Verdana"/>
                <w:color w:val="auto"/>
                <w:sz w:val="20"/>
                <w:lang w:val="en-GB"/>
              </w:rPr>
            </w:pPr>
            <w:r w:rsidRPr="002844E7">
              <w:rPr>
                <w:rFonts w:ascii="Verdana" w:hAnsi="Verdana"/>
                <w:color w:val="auto"/>
                <w:sz w:val="20"/>
                <w:lang w:val="en-GB"/>
              </w:rPr>
              <w:t>Processed work part in details</w:t>
            </w:r>
          </w:p>
        </w:tc>
        <w:tc>
          <w:tcPr>
            <w:tcW w:w="310" w:type="dxa"/>
          </w:tcPr>
          <w:p w14:paraId="2FD8B072" w14:textId="77777777" w:rsidR="00764B10" w:rsidRPr="002844E7" w:rsidRDefault="00764B10" w:rsidP="00266EF7">
            <w:pPr>
              <w:pStyle w:val="Heading3"/>
              <w:spacing w:before="60"/>
              <w:ind w:right="13"/>
              <w:rPr>
                <w:rFonts w:ascii="Verdana" w:hAnsi="Verdana"/>
                <w:color w:val="auto"/>
                <w:sz w:val="20"/>
                <w:lang w:val="en-GB"/>
              </w:rPr>
            </w:pPr>
            <w:r w:rsidRPr="002844E7">
              <w:rPr>
                <w:rFonts w:ascii="Verdana" w:hAnsi="Verdana"/>
                <w:color w:val="auto"/>
                <w:sz w:val="20"/>
                <w:lang w:val="en-GB"/>
              </w:rPr>
              <w:t>:</w:t>
            </w:r>
          </w:p>
        </w:tc>
        <w:tc>
          <w:tcPr>
            <w:tcW w:w="6793" w:type="dxa"/>
          </w:tcPr>
          <w:p w14:paraId="26F5CE9F" w14:textId="4E76515F" w:rsidR="00764B10" w:rsidRPr="002844E7" w:rsidRDefault="00B01EE9" w:rsidP="00266EF7">
            <w:pPr>
              <w:pStyle w:val="Header"/>
              <w:spacing w:before="60"/>
              <w:ind w:right="13"/>
              <w:rPr>
                <w:rFonts w:ascii="Verdana" w:hAnsi="Verdana"/>
                <w:lang w:val="en-GB"/>
              </w:rPr>
            </w:pPr>
            <w:r>
              <w:rPr>
                <w:rFonts w:ascii="Verdana" w:hAnsi="Verdana"/>
                <w:lang w:val="en-GB"/>
              </w:rPr>
              <w:t>Web application with admin panel</w:t>
            </w:r>
            <w:r w:rsidR="00F25361">
              <w:rPr>
                <w:rFonts w:ascii="Verdana" w:hAnsi="Verdana"/>
                <w:lang w:val="en-GB"/>
              </w:rPr>
              <w:t xml:space="preserve"> created in CodeIgniter web framework with registration for users, CRUD operations, graphical </w:t>
            </w:r>
            <w:proofErr w:type="spellStart"/>
            <w:r w:rsidR="00F25361">
              <w:rPr>
                <w:rFonts w:ascii="Verdana" w:hAnsi="Verdana"/>
                <w:lang w:val="en-GB"/>
              </w:rPr>
              <w:t>vizualization</w:t>
            </w:r>
            <w:proofErr w:type="spellEnd"/>
          </w:p>
        </w:tc>
      </w:tr>
      <w:tr w:rsidR="00764B10" w:rsidRPr="002844E7" w14:paraId="756F5AF3" w14:textId="77777777" w:rsidTr="00266EF7">
        <w:trPr>
          <w:cantSplit/>
        </w:trPr>
        <w:tc>
          <w:tcPr>
            <w:tcW w:w="3070" w:type="dxa"/>
          </w:tcPr>
          <w:p w14:paraId="2823002F" w14:textId="77777777" w:rsidR="00764B10" w:rsidRPr="002844E7" w:rsidRDefault="00764B10" w:rsidP="00266EF7">
            <w:pPr>
              <w:pStyle w:val="Heading3"/>
              <w:spacing w:before="60"/>
              <w:ind w:right="13"/>
              <w:jc w:val="right"/>
              <w:rPr>
                <w:rFonts w:ascii="Verdana" w:hAnsi="Verdana"/>
                <w:color w:val="auto"/>
                <w:sz w:val="20"/>
                <w:lang w:val="en-GB"/>
              </w:rPr>
            </w:pPr>
            <w:r w:rsidRPr="002844E7">
              <w:rPr>
                <w:rFonts w:ascii="Verdana" w:hAnsi="Verdana"/>
                <w:color w:val="auto"/>
                <w:sz w:val="20"/>
                <w:lang w:val="en-GB"/>
              </w:rPr>
              <w:t>Operating system</w:t>
            </w:r>
          </w:p>
        </w:tc>
        <w:tc>
          <w:tcPr>
            <w:tcW w:w="310" w:type="dxa"/>
          </w:tcPr>
          <w:p w14:paraId="61CAD2DB" w14:textId="77777777" w:rsidR="00764B10" w:rsidRPr="002844E7" w:rsidRDefault="00764B10" w:rsidP="00266EF7">
            <w:pPr>
              <w:pStyle w:val="Heading3"/>
              <w:spacing w:before="60"/>
              <w:ind w:right="13"/>
              <w:rPr>
                <w:rFonts w:ascii="Verdana" w:hAnsi="Verdana"/>
                <w:color w:val="auto"/>
                <w:sz w:val="20"/>
                <w:lang w:val="en-GB"/>
              </w:rPr>
            </w:pPr>
            <w:r w:rsidRPr="002844E7">
              <w:rPr>
                <w:rFonts w:ascii="Verdana" w:hAnsi="Verdana"/>
                <w:color w:val="auto"/>
                <w:sz w:val="20"/>
                <w:lang w:val="en-GB"/>
              </w:rPr>
              <w:t>:</w:t>
            </w:r>
          </w:p>
        </w:tc>
        <w:tc>
          <w:tcPr>
            <w:tcW w:w="6793" w:type="dxa"/>
          </w:tcPr>
          <w:p w14:paraId="3D07F5D9" w14:textId="5AA2F0F4" w:rsidR="00764B10" w:rsidRPr="002844E7" w:rsidRDefault="00F25361" w:rsidP="00266EF7">
            <w:pPr>
              <w:pStyle w:val="BodyText"/>
              <w:spacing w:before="60"/>
              <w:ind w:right="13"/>
              <w:rPr>
                <w:rFonts w:ascii="Verdana" w:hAnsi="Verdana"/>
                <w:color w:val="auto"/>
                <w:sz w:val="20"/>
                <w:lang w:val="en-GB"/>
              </w:rPr>
            </w:pPr>
            <w:r>
              <w:rPr>
                <w:rFonts w:ascii="Verdana" w:hAnsi="Verdana"/>
                <w:color w:val="auto"/>
                <w:sz w:val="20"/>
                <w:lang w:val="en-GB"/>
              </w:rPr>
              <w:t>Windows</w:t>
            </w:r>
          </w:p>
        </w:tc>
      </w:tr>
      <w:tr w:rsidR="00764B10" w:rsidRPr="002844E7" w14:paraId="07F107C4" w14:textId="77777777" w:rsidTr="00266EF7">
        <w:trPr>
          <w:cantSplit/>
        </w:trPr>
        <w:tc>
          <w:tcPr>
            <w:tcW w:w="3070" w:type="dxa"/>
          </w:tcPr>
          <w:p w14:paraId="4C01034E" w14:textId="77777777" w:rsidR="00764B10" w:rsidRPr="002844E7" w:rsidRDefault="00764B10" w:rsidP="00266EF7">
            <w:pPr>
              <w:pStyle w:val="Heading3"/>
              <w:spacing w:before="60"/>
              <w:ind w:right="13"/>
              <w:jc w:val="right"/>
              <w:rPr>
                <w:rFonts w:ascii="Verdana" w:hAnsi="Verdana"/>
                <w:color w:val="auto"/>
                <w:sz w:val="20"/>
                <w:lang w:val="en-GB"/>
              </w:rPr>
            </w:pPr>
            <w:r w:rsidRPr="002844E7">
              <w:rPr>
                <w:rFonts w:ascii="Verdana" w:hAnsi="Verdana"/>
                <w:color w:val="auto"/>
                <w:sz w:val="20"/>
                <w:lang w:val="en-GB"/>
              </w:rPr>
              <w:t>Used languages, software, tools and technologies</w:t>
            </w:r>
          </w:p>
        </w:tc>
        <w:tc>
          <w:tcPr>
            <w:tcW w:w="310" w:type="dxa"/>
          </w:tcPr>
          <w:p w14:paraId="5DE897E2" w14:textId="77777777" w:rsidR="00764B10" w:rsidRPr="002844E7" w:rsidRDefault="00764B10" w:rsidP="00266EF7">
            <w:pPr>
              <w:pStyle w:val="Heading3"/>
              <w:spacing w:before="60"/>
              <w:ind w:right="13"/>
              <w:rPr>
                <w:rFonts w:ascii="Verdana" w:hAnsi="Verdana"/>
                <w:color w:val="auto"/>
                <w:sz w:val="20"/>
                <w:lang w:val="en-GB"/>
              </w:rPr>
            </w:pPr>
            <w:r w:rsidRPr="002844E7">
              <w:rPr>
                <w:rFonts w:ascii="Verdana" w:hAnsi="Verdana"/>
                <w:color w:val="auto"/>
                <w:sz w:val="20"/>
                <w:lang w:val="en-GB"/>
              </w:rPr>
              <w:t>:</w:t>
            </w:r>
          </w:p>
        </w:tc>
        <w:tc>
          <w:tcPr>
            <w:tcW w:w="6793" w:type="dxa"/>
          </w:tcPr>
          <w:p w14:paraId="3F179D0E" w14:textId="431461EF" w:rsidR="00764B10" w:rsidRPr="002844E7" w:rsidRDefault="00F25361" w:rsidP="00266EF7">
            <w:pPr>
              <w:spacing w:before="60"/>
              <w:ind w:right="13"/>
              <w:rPr>
                <w:rFonts w:ascii="Verdana" w:hAnsi="Verdana"/>
                <w:sz w:val="20"/>
                <w:lang w:val="en-GB"/>
              </w:rPr>
            </w:pPr>
            <w:r>
              <w:rPr>
                <w:rFonts w:ascii="Verdana" w:hAnsi="Verdana"/>
                <w:sz w:val="20"/>
                <w:lang w:val="en-GB"/>
              </w:rPr>
              <w:t>HTML, CSS, JavaScript, PHP, SQL, CodeIgniter, XAMPP</w:t>
            </w:r>
          </w:p>
        </w:tc>
      </w:tr>
    </w:tbl>
    <w:p w14:paraId="44C3B056" w14:textId="77777777" w:rsidR="00764B10" w:rsidRPr="002844E7" w:rsidRDefault="00764B10" w:rsidP="00764B10">
      <w:pPr>
        <w:ind w:right="13"/>
        <w:rPr>
          <w:lang w:val="en-GB"/>
        </w:rPr>
      </w:pPr>
    </w:p>
    <w:p w14:paraId="2250ADAF" w14:textId="77777777" w:rsidR="00764B10" w:rsidRPr="002844E7" w:rsidRDefault="00764B10" w:rsidP="00764B10">
      <w:pPr>
        <w:rPr>
          <w:lang w:val="en-GB"/>
        </w:rPr>
      </w:pPr>
    </w:p>
    <w:p w14:paraId="0C23CF45" w14:textId="77777777" w:rsidR="00764B10" w:rsidRPr="002844E7" w:rsidRDefault="00764B10" w:rsidP="00764B10">
      <w:pPr>
        <w:rPr>
          <w:lang w:val="en-GB"/>
        </w:rPr>
      </w:pPr>
    </w:p>
    <w:p w14:paraId="54D3427D" w14:textId="77777777" w:rsidR="00764B10" w:rsidRPr="002844E7" w:rsidRDefault="00764B10" w:rsidP="00764B10">
      <w:pPr>
        <w:rPr>
          <w:lang w:val="en-GB"/>
        </w:rPr>
      </w:pPr>
    </w:p>
    <w:p w14:paraId="47AA86A2" w14:textId="77777777" w:rsidR="00764B10" w:rsidRPr="002844E7" w:rsidRDefault="00764B10" w:rsidP="00764B10">
      <w:pPr>
        <w:rPr>
          <w:lang w:val="en-GB"/>
        </w:rPr>
      </w:pPr>
    </w:p>
    <w:p w14:paraId="73FBCACB" w14:textId="77777777" w:rsidR="00764B10" w:rsidRPr="002844E7" w:rsidRDefault="00764B10" w:rsidP="00764B10">
      <w:pPr>
        <w:rPr>
          <w:lang w:val="en-GB"/>
        </w:rPr>
      </w:pPr>
    </w:p>
    <w:p w14:paraId="1D9FB4B3" w14:textId="77777777" w:rsidR="00764B10" w:rsidRPr="002844E7" w:rsidRDefault="00764B10" w:rsidP="00764B10">
      <w:pPr>
        <w:rPr>
          <w:lang w:val="en-GB"/>
        </w:rPr>
      </w:pPr>
    </w:p>
    <w:p w14:paraId="12E400AF" w14:textId="77777777" w:rsidR="00764B10" w:rsidRPr="002844E7" w:rsidRDefault="00764B10" w:rsidP="00764B10">
      <w:pPr>
        <w:rPr>
          <w:lang w:val="en-GB"/>
        </w:rPr>
      </w:pPr>
    </w:p>
    <w:p w14:paraId="4FFB0241" w14:textId="77777777" w:rsidR="00764B10" w:rsidRPr="002844E7" w:rsidRDefault="00764B10" w:rsidP="00764B10">
      <w:pPr>
        <w:rPr>
          <w:lang w:val="en-GB"/>
        </w:rPr>
      </w:pPr>
    </w:p>
    <w:p w14:paraId="6B9258CB" w14:textId="77777777" w:rsidR="00764B10" w:rsidRPr="002844E7" w:rsidRDefault="00764B10" w:rsidP="00764B10">
      <w:pPr>
        <w:rPr>
          <w:lang w:val="en-GB"/>
        </w:rPr>
      </w:pPr>
    </w:p>
    <w:tbl>
      <w:tblPr>
        <w:tblW w:w="10173" w:type="dxa"/>
        <w:tblLook w:val="0000" w:firstRow="0" w:lastRow="0" w:firstColumn="0" w:lastColumn="0" w:noHBand="0" w:noVBand="0"/>
      </w:tblPr>
      <w:tblGrid>
        <w:gridCol w:w="3070"/>
        <w:gridCol w:w="310"/>
        <w:gridCol w:w="6793"/>
      </w:tblGrid>
      <w:tr w:rsidR="00764B10" w:rsidRPr="002844E7" w14:paraId="23A0EC91" w14:textId="77777777" w:rsidTr="00266EF7">
        <w:trPr>
          <w:cantSplit/>
        </w:trPr>
        <w:tc>
          <w:tcPr>
            <w:tcW w:w="3070" w:type="dxa"/>
          </w:tcPr>
          <w:p w14:paraId="68655423" w14:textId="77777777" w:rsidR="00764B10" w:rsidRPr="002844E7" w:rsidRDefault="00764B10" w:rsidP="00266EF7">
            <w:pPr>
              <w:pStyle w:val="Heading3"/>
              <w:spacing w:before="60"/>
              <w:ind w:right="13"/>
              <w:jc w:val="right"/>
              <w:rPr>
                <w:rFonts w:ascii="Verdana" w:hAnsi="Verdana"/>
                <w:color w:val="auto"/>
                <w:sz w:val="20"/>
                <w:lang w:val="en-GB"/>
              </w:rPr>
            </w:pPr>
            <w:r w:rsidRPr="002844E7">
              <w:rPr>
                <w:rFonts w:ascii="Verdana" w:hAnsi="Verdana"/>
                <w:color w:val="auto"/>
                <w:sz w:val="20"/>
                <w:lang w:val="en-GB"/>
              </w:rPr>
              <w:t>Project number</w:t>
            </w:r>
          </w:p>
        </w:tc>
        <w:tc>
          <w:tcPr>
            <w:tcW w:w="310" w:type="dxa"/>
          </w:tcPr>
          <w:p w14:paraId="1259AE3D" w14:textId="77777777" w:rsidR="00764B10" w:rsidRPr="002844E7" w:rsidRDefault="00764B10" w:rsidP="00266EF7">
            <w:pPr>
              <w:pStyle w:val="Heading3"/>
              <w:spacing w:before="60"/>
              <w:ind w:right="13"/>
              <w:rPr>
                <w:rFonts w:ascii="Verdana" w:hAnsi="Verdana"/>
                <w:color w:val="auto"/>
                <w:sz w:val="20"/>
                <w:lang w:val="en-GB"/>
              </w:rPr>
            </w:pPr>
            <w:r w:rsidRPr="002844E7">
              <w:rPr>
                <w:rFonts w:ascii="Verdana" w:hAnsi="Verdana"/>
                <w:color w:val="auto"/>
                <w:sz w:val="20"/>
                <w:lang w:val="en-GB"/>
              </w:rPr>
              <w:t>:</w:t>
            </w:r>
          </w:p>
        </w:tc>
        <w:tc>
          <w:tcPr>
            <w:tcW w:w="6793" w:type="dxa"/>
          </w:tcPr>
          <w:p w14:paraId="157E26BD" w14:textId="5FEA42B5" w:rsidR="00764B10" w:rsidRPr="002844E7" w:rsidRDefault="00F25361" w:rsidP="00266EF7">
            <w:pPr>
              <w:pStyle w:val="Header"/>
              <w:spacing w:before="60"/>
              <w:ind w:right="13"/>
              <w:rPr>
                <w:rFonts w:ascii="Verdana" w:hAnsi="Verdana"/>
                <w:lang w:val="en-GB"/>
              </w:rPr>
            </w:pPr>
            <w:r>
              <w:rPr>
                <w:rFonts w:ascii="Verdana" w:hAnsi="Verdana"/>
                <w:lang w:val="en-GB"/>
              </w:rPr>
              <w:t>4.</w:t>
            </w:r>
          </w:p>
        </w:tc>
      </w:tr>
      <w:tr w:rsidR="00764B10" w:rsidRPr="002844E7" w14:paraId="3AB0B683" w14:textId="77777777" w:rsidTr="00266EF7">
        <w:trPr>
          <w:cantSplit/>
        </w:trPr>
        <w:tc>
          <w:tcPr>
            <w:tcW w:w="3070" w:type="dxa"/>
          </w:tcPr>
          <w:p w14:paraId="6FA02A39" w14:textId="77777777" w:rsidR="00764B10" w:rsidRPr="002844E7" w:rsidRDefault="00764B10" w:rsidP="00266EF7">
            <w:pPr>
              <w:pStyle w:val="Heading3"/>
              <w:spacing w:before="60"/>
              <w:ind w:right="13"/>
              <w:jc w:val="right"/>
              <w:rPr>
                <w:rFonts w:ascii="Verdana" w:hAnsi="Verdana"/>
                <w:color w:val="auto"/>
                <w:sz w:val="20"/>
                <w:lang w:val="en-GB"/>
              </w:rPr>
            </w:pPr>
            <w:r w:rsidRPr="002844E7">
              <w:rPr>
                <w:rFonts w:ascii="Verdana" w:hAnsi="Verdana"/>
                <w:color w:val="auto"/>
                <w:sz w:val="20"/>
                <w:lang w:val="en-GB"/>
              </w:rPr>
              <w:t>Project title</w:t>
            </w:r>
          </w:p>
        </w:tc>
        <w:tc>
          <w:tcPr>
            <w:tcW w:w="310" w:type="dxa"/>
          </w:tcPr>
          <w:p w14:paraId="6E80CBB5" w14:textId="77777777" w:rsidR="00764B10" w:rsidRPr="002844E7" w:rsidRDefault="00764B10" w:rsidP="00266EF7">
            <w:pPr>
              <w:pStyle w:val="Heading3"/>
              <w:spacing w:before="60"/>
              <w:ind w:right="13"/>
              <w:rPr>
                <w:rFonts w:ascii="Verdana" w:hAnsi="Verdana"/>
                <w:color w:val="auto"/>
                <w:sz w:val="20"/>
                <w:lang w:val="en-GB"/>
              </w:rPr>
            </w:pPr>
            <w:r w:rsidRPr="002844E7">
              <w:rPr>
                <w:rFonts w:ascii="Verdana" w:hAnsi="Verdana"/>
                <w:color w:val="auto"/>
                <w:sz w:val="20"/>
                <w:lang w:val="en-GB"/>
              </w:rPr>
              <w:t>:</w:t>
            </w:r>
          </w:p>
        </w:tc>
        <w:tc>
          <w:tcPr>
            <w:tcW w:w="6793" w:type="dxa"/>
          </w:tcPr>
          <w:p w14:paraId="5E13DA76" w14:textId="0C4BC34C" w:rsidR="00764B10" w:rsidRPr="002844E7" w:rsidRDefault="00F25361" w:rsidP="00266EF7">
            <w:pPr>
              <w:pStyle w:val="Header"/>
              <w:spacing w:before="60"/>
              <w:ind w:right="13"/>
              <w:rPr>
                <w:rFonts w:ascii="Verdana" w:hAnsi="Verdana"/>
                <w:lang w:val="en-GB"/>
              </w:rPr>
            </w:pPr>
            <w:r>
              <w:rPr>
                <w:rFonts w:ascii="Verdana" w:hAnsi="Verdana"/>
                <w:lang w:val="en-GB"/>
              </w:rPr>
              <w:t>The Event Calendar</w:t>
            </w:r>
          </w:p>
        </w:tc>
      </w:tr>
      <w:tr w:rsidR="00764B10" w:rsidRPr="002844E7" w14:paraId="5BAC72CD" w14:textId="77777777" w:rsidTr="00266EF7">
        <w:trPr>
          <w:cantSplit/>
        </w:trPr>
        <w:tc>
          <w:tcPr>
            <w:tcW w:w="3070" w:type="dxa"/>
          </w:tcPr>
          <w:p w14:paraId="28568AAB" w14:textId="77777777" w:rsidR="00764B10" w:rsidRPr="002844E7" w:rsidRDefault="00764B10" w:rsidP="00266EF7">
            <w:pPr>
              <w:pStyle w:val="Heading3"/>
              <w:spacing w:before="60"/>
              <w:ind w:right="13"/>
              <w:jc w:val="right"/>
              <w:rPr>
                <w:rFonts w:ascii="Verdana" w:hAnsi="Verdana"/>
                <w:color w:val="auto"/>
                <w:sz w:val="20"/>
                <w:lang w:val="en-GB"/>
              </w:rPr>
            </w:pPr>
            <w:r w:rsidRPr="002844E7">
              <w:rPr>
                <w:rFonts w:ascii="Verdana" w:hAnsi="Verdana"/>
                <w:color w:val="auto"/>
                <w:sz w:val="20"/>
                <w:lang w:val="en-GB"/>
              </w:rPr>
              <w:t>Date</w:t>
            </w:r>
          </w:p>
        </w:tc>
        <w:tc>
          <w:tcPr>
            <w:tcW w:w="310" w:type="dxa"/>
          </w:tcPr>
          <w:p w14:paraId="1B129C1D" w14:textId="77777777" w:rsidR="00764B10" w:rsidRPr="002844E7" w:rsidRDefault="00764B10" w:rsidP="00266EF7">
            <w:pPr>
              <w:pStyle w:val="Heading3"/>
              <w:spacing w:before="60"/>
              <w:ind w:right="13"/>
              <w:rPr>
                <w:rFonts w:ascii="Verdana" w:hAnsi="Verdana"/>
                <w:color w:val="auto"/>
                <w:sz w:val="20"/>
                <w:lang w:val="en-GB"/>
              </w:rPr>
            </w:pPr>
            <w:r w:rsidRPr="002844E7">
              <w:rPr>
                <w:rFonts w:ascii="Verdana" w:hAnsi="Verdana"/>
                <w:color w:val="auto"/>
                <w:sz w:val="20"/>
                <w:lang w:val="en-GB"/>
              </w:rPr>
              <w:t>:</w:t>
            </w:r>
          </w:p>
        </w:tc>
        <w:tc>
          <w:tcPr>
            <w:tcW w:w="6793" w:type="dxa"/>
          </w:tcPr>
          <w:p w14:paraId="33FBBDC8" w14:textId="665D0F03" w:rsidR="00764B10" w:rsidRPr="002844E7" w:rsidRDefault="00F25361" w:rsidP="00266EF7">
            <w:pPr>
              <w:spacing w:before="60"/>
              <w:ind w:right="13"/>
              <w:rPr>
                <w:rFonts w:ascii="Verdana" w:hAnsi="Verdana"/>
                <w:sz w:val="20"/>
                <w:lang w:val="en-GB"/>
              </w:rPr>
            </w:pPr>
            <w:r>
              <w:rPr>
                <w:rFonts w:ascii="Verdana" w:hAnsi="Verdana"/>
                <w:sz w:val="20"/>
                <w:lang w:val="en-GB"/>
              </w:rPr>
              <w:t>09/2020 – 12/2020 (3 months of work)</w:t>
            </w:r>
          </w:p>
        </w:tc>
      </w:tr>
      <w:tr w:rsidR="00764B10" w:rsidRPr="002844E7" w14:paraId="7453BA94" w14:textId="77777777" w:rsidTr="00266EF7">
        <w:trPr>
          <w:cantSplit/>
        </w:trPr>
        <w:tc>
          <w:tcPr>
            <w:tcW w:w="3070" w:type="dxa"/>
          </w:tcPr>
          <w:p w14:paraId="01BD17D1" w14:textId="77777777" w:rsidR="00764B10" w:rsidRPr="002844E7" w:rsidRDefault="00764B10" w:rsidP="00266EF7">
            <w:pPr>
              <w:pStyle w:val="Heading3"/>
              <w:spacing w:before="60"/>
              <w:ind w:right="13"/>
              <w:jc w:val="right"/>
              <w:rPr>
                <w:rFonts w:ascii="Verdana" w:hAnsi="Verdana"/>
                <w:color w:val="auto"/>
                <w:sz w:val="20"/>
                <w:lang w:val="en-GB"/>
              </w:rPr>
            </w:pPr>
            <w:r w:rsidRPr="002844E7">
              <w:rPr>
                <w:rFonts w:ascii="Verdana" w:hAnsi="Verdana"/>
                <w:color w:val="auto"/>
                <w:sz w:val="20"/>
                <w:lang w:val="en-GB"/>
              </w:rPr>
              <w:t>Short description</w:t>
            </w:r>
          </w:p>
        </w:tc>
        <w:tc>
          <w:tcPr>
            <w:tcW w:w="310" w:type="dxa"/>
          </w:tcPr>
          <w:p w14:paraId="4E474B45" w14:textId="77777777" w:rsidR="00764B10" w:rsidRPr="002844E7" w:rsidRDefault="00764B10" w:rsidP="00266EF7">
            <w:pPr>
              <w:pStyle w:val="Heading3"/>
              <w:spacing w:before="60"/>
              <w:ind w:right="13"/>
              <w:rPr>
                <w:rFonts w:ascii="Verdana" w:hAnsi="Verdana"/>
                <w:color w:val="auto"/>
                <w:sz w:val="20"/>
                <w:lang w:val="en-GB"/>
              </w:rPr>
            </w:pPr>
            <w:r w:rsidRPr="002844E7">
              <w:rPr>
                <w:rFonts w:ascii="Verdana" w:hAnsi="Verdana"/>
                <w:color w:val="auto"/>
                <w:sz w:val="20"/>
                <w:lang w:val="en-GB"/>
              </w:rPr>
              <w:t>:</w:t>
            </w:r>
          </w:p>
        </w:tc>
        <w:tc>
          <w:tcPr>
            <w:tcW w:w="6793" w:type="dxa"/>
          </w:tcPr>
          <w:p w14:paraId="201F8590" w14:textId="01A468C4" w:rsidR="00764B10" w:rsidRPr="002844E7" w:rsidRDefault="00F25361" w:rsidP="00266EF7">
            <w:pPr>
              <w:spacing w:before="60"/>
              <w:ind w:right="13"/>
              <w:rPr>
                <w:rFonts w:ascii="Verdana" w:hAnsi="Verdana"/>
                <w:sz w:val="20"/>
                <w:lang w:val="en-GB"/>
              </w:rPr>
            </w:pPr>
            <w:r>
              <w:rPr>
                <w:rFonts w:ascii="Verdana" w:hAnsi="Verdana"/>
                <w:sz w:val="20"/>
                <w:lang w:val="en-GB"/>
              </w:rPr>
              <w:t>Web application</w:t>
            </w:r>
            <w:r w:rsidR="00A10968">
              <w:rPr>
                <w:rFonts w:ascii="Verdana" w:hAnsi="Verdana"/>
                <w:sz w:val="20"/>
                <w:lang w:val="en-GB"/>
              </w:rPr>
              <w:t xml:space="preserve"> for university</w:t>
            </w:r>
          </w:p>
        </w:tc>
      </w:tr>
      <w:tr w:rsidR="00764B10" w:rsidRPr="002844E7" w14:paraId="44EF26EB" w14:textId="77777777" w:rsidTr="00266EF7">
        <w:trPr>
          <w:cantSplit/>
        </w:trPr>
        <w:tc>
          <w:tcPr>
            <w:tcW w:w="3070" w:type="dxa"/>
          </w:tcPr>
          <w:p w14:paraId="4B29B4BA" w14:textId="77777777" w:rsidR="00764B10" w:rsidRPr="002844E7" w:rsidRDefault="00764B10" w:rsidP="00266EF7">
            <w:pPr>
              <w:pStyle w:val="Heading3"/>
              <w:spacing w:before="60"/>
              <w:ind w:right="13"/>
              <w:jc w:val="right"/>
              <w:rPr>
                <w:rFonts w:ascii="Verdana" w:hAnsi="Verdana"/>
                <w:color w:val="auto"/>
                <w:sz w:val="20"/>
                <w:lang w:val="en-GB"/>
              </w:rPr>
            </w:pPr>
            <w:r w:rsidRPr="002844E7">
              <w:rPr>
                <w:rFonts w:ascii="Verdana" w:hAnsi="Verdana"/>
                <w:color w:val="auto"/>
                <w:sz w:val="20"/>
                <w:lang w:val="en-GB"/>
              </w:rPr>
              <w:t>Ordered / cooperated by</w:t>
            </w:r>
          </w:p>
        </w:tc>
        <w:tc>
          <w:tcPr>
            <w:tcW w:w="310" w:type="dxa"/>
          </w:tcPr>
          <w:p w14:paraId="1A07323E" w14:textId="77777777" w:rsidR="00764B10" w:rsidRPr="002844E7" w:rsidRDefault="00764B10" w:rsidP="00266EF7">
            <w:pPr>
              <w:pStyle w:val="Heading3"/>
              <w:spacing w:before="60"/>
              <w:ind w:right="13"/>
              <w:rPr>
                <w:rFonts w:ascii="Verdana" w:hAnsi="Verdana"/>
                <w:color w:val="auto"/>
                <w:sz w:val="20"/>
                <w:lang w:val="en-GB"/>
              </w:rPr>
            </w:pPr>
            <w:r w:rsidRPr="002844E7">
              <w:rPr>
                <w:rFonts w:ascii="Verdana" w:hAnsi="Verdana"/>
                <w:color w:val="auto"/>
                <w:sz w:val="20"/>
                <w:lang w:val="en-GB"/>
              </w:rPr>
              <w:t>:</w:t>
            </w:r>
          </w:p>
        </w:tc>
        <w:tc>
          <w:tcPr>
            <w:tcW w:w="6793" w:type="dxa"/>
          </w:tcPr>
          <w:p w14:paraId="211F32DE" w14:textId="7BB87B1F" w:rsidR="00764B10" w:rsidRPr="002844E7" w:rsidRDefault="00F25361" w:rsidP="00266EF7">
            <w:pPr>
              <w:spacing w:before="60"/>
              <w:ind w:right="13"/>
              <w:rPr>
                <w:rFonts w:ascii="Verdana" w:hAnsi="Verdana"/>
                <w:sz w:val="20"/>
                <w:lang w:val="en-GB"/>
              </w:rPr>
            </w:pPr>
            <w:r>
              <w:rPr>
                <w:rFonts w:ascii="Verdana" w:hAnsi="Verdana"/>
                <w:sz w:val="20"/>
                <w:lang w:val="en-GB"/>
              </w:rPr>
              <w:t>School project</w:t>
            </w:r>
          </w:p>
        </w:tc>
      </w:tr>
      <w:tr w:rsidR="00764B10" w:rsidRPr="002844E7" w14:paraId="1A7FE271" w14:textId="77777777" w:rsidTr="00266EF7">
        <w:trPr>
          <w:cantSplit/>
        </w:trPr>
        <w:tc>
          <w:tcPr>
            <w:tcW w:w="3070" w:type="dxa"/>
          </w:tcPr>
          <w:p w14:paraId="25B4EF06" w14:textId="77777777" w:rsidR="00764B10" w:rsidRPr="002844E7" w:rsidRDefault="00764B10" w:rsidP="00266EF7">
            <w:pPr>
              <w:pStyle w:val="Heading3"/>
              <w:spacing w:before="60"/>
              <w:ind w:right="13"/>
              <w:jc w:val="right"/>
              <w:rPr>
                <w:rFonts w:ascii="Verdana" w:hAnsi="Verdana"/>
                <w:color w:val="auto"/>
                <w:sz w:val="20"/>
                <w:lang w:val="en-GB"/>
              </w:rPr>
            </w:pPr>
            <w:r w:rsidRPr="002844E7">
              <w:rPr>
                <w:rFonts w:ascii="Verdana" w:hAnsi="Verdana"/>
                <w:color w:val="auto"/>
                <w:sz w:val="20"/>
                <w:lang w:val="en-GB"/>
              </w:rPr>
              <w:t>Position in team</w:t>
            </w:r>
          </w:p>
        </w:tc>
        <w:tc>
          <w:tcPr>
            <w:tcW w:w="310" w:type="dxa"/>
          </w:tcPr>
          <w:p w14:paraId="29427101" w14:textId="77777777" w:rsidR="00764B10" w:rsidRPr="002844E7" w:rsidRDefault="00764B10" w:rsidP="00266EF7">
            <w:pPr>
              <w:pStyle w:val="Heading3"/>
              <w:spacing w:before="60"/>
              <w:ind w:right="13"/>
              <w:rPr>
                <w:rFonts w:ascii="Verdana" w:hAnsi="Verdana"/>
                <w:color w:val="auto"/>
                <w:sz w:val="20"/>
                <w:lang w:val="en-GB"/>
              </w:rPr>
            </w:pPr>
            <w:r w:rsidRPr="002844E7">
              <w:rPr>
                <w:rFonts w:ascii="Verdana" w:hAnsi="Verdana"/>
                <w:color w:val="auto"/>
                <w:sz w:val="20"/>
                <w:lang w:val="en-GB"/>
              </w:rPr>
              <w:t>:</w:t>
            </w:r>
          </w:p>
        </w:tc>
        <w:tc>
          <w:tcPr>
            <w:tcW w:w="6793" w:type="dxa"/>
          </w:tcPr>
          <w:p w14:paraId="74F5F333" w14:textId="538FA290" w:rsidR="00764B10" w:rsidRPr="00F25361" w:rsidRDefault="00F25361" w:rsidP="00266EF7">
            <w:pPr>
              <w:spacing w:before="60" w:line="240" w:lineRule="atLeast"/>
              <w:ind w:right="13"/>
              <w:rPr>
                <w:rFonts w:ascii="Verdana" w:hAnsi="Verdana"/>
                <w:snapToGrid w:val="0"/>
                <w:sz w:val="20"/>
                <w:lang w:val="en-GB"/>
              </w:rPr>
            </w:pPr>
            <w:r w:rsidRPr="00F25361">
              <w:rPr>
                <w:rFonts w:ascii="Verdana" w:hAnsi="Verdana" w:cs="Calibri"/>
                <w:snapToGrid w:val="0"/>
                <w:sz w:val="20"/>
                <w:szCs w:val="20"/>
                <w:lang w:val="en-GB"/>
              </w:rPr>
              <w:t>Programmer</w:t>
            </w:r>
            <w:r w:rsidR="00A10968">
              <w:rPr>
                <w:rFonts w:ascii="Verdana" w:hAnsi="Verdana" w:cs="Calibri"/>
                <w:snapToGrid w:val="0"/>
                <w:sz w:val="20"/>
                <w:szCs w:val="20"/>
                <w:lang w:val="en-GB"/>
              </w:rPr>
              <w:t>, tester</w:t>
            </w:r>
          </w:p>
        </w:tc>
      </w:tr>
      <w:tr w:rsidR="00764B10" w:rsidRPr="002844E7" w14:paraId="64DFFDD0" w14:textId="77777777" w:rsidTr="00266EF7">
        <w:trPr>
          <w:cantSplit/>
        </w:trPr>
        <w:tc>
          <w:tcPr>
            <w:tcW w:w="3070" w:type="dxa"/>
          </w:tcPr>
          <w:p w14:paraId="371EC6B8" w14:textId="77777777" w:rsidR="00764B10" w:rsidRPr="002844E7" w:rsidRDefault="00764B10" w:rsidP="00266EF7">
            <w:pPr>
              <w:pStyle w:val="Heading3"/>
              <w:spacing w:before="60"/>
              <w:ind w:right="13"/>
              <w:jc w:val="right"/>
              <w:rPr>
                <w:rFonts w:ascii="Verdana" w:hAnsi="Verdana"/>
                <w:color w:val="auto"/>
                <w:sz w:val="20"/>
                <w:lang w:val="en-GB"/>
              </w:rPr>
            </w:pPr>
            <w:r w:rsidRPr="002844E7">
              <w:rPr>
                <w:rFonts w:ascii="Verdana" w:hAnsi="Verdana"/>
                <w:color w:val="auto"/>
                <w:sz w:val="20"/>
                <w:lang w:val="en-GB"/>
              </w:rPr>
              <w:t>Processed work part in details</w:t>
            </w:r>
          </w:p>
        </w:tc>
        <w:tc>
          <w:tcPr>
            <w:tcW w:w="310" w:type="dxa"/>
          </w:tcPr>
          <w:p w14:paraId="32BA4721" w14:textId="77777777" w:rsidR="00764B10" w:rsidRPr="002844E7" w:rsidRDefault="00764B10" w:rsidP="00266EF7">
            <w:pPr>
              <w:pStyle w:val="Heading3"/>
              <w:spacing w:before="60"/>
              <w:ind w:right="13"/>
              <w:rPr>
                <w:rFonts w:ascii="Verdana" w:hAnsi="Verdana"/>
                <w:color w:val="auto"/>
                <w:sz w:val="20"/>
                <w:lang w:val="en-GB"/>
              </w:rPr>
            </w:pPr>
            <w:r w:rsidRPr="002844E7">
              <w:rPr>
                <w:rFonts w:ascii="Verdana" w:hAnsi="Verdana"/>
                <w:color w:val="auto"/>
                <w:sz w:val="20"/>
                <w:lang w:val="en-GB"/>
              </w:rPr>
              <w:t>:</w:t>
            </w:r>
          </w:p>
        </w:tc>
        <w:tc>
          <w:tcPr>
            <w:tcW w:w="6793" w:type="dxa"/>
          </w:tcPr>
          <w:p w14:paraId="2F477F00" w14:textId="292BFA32" w:rsidR="00764B10" w:rsidRPr="002844E7" w:rsidRDefault="00F25361" w:rsidP="00266EF7">
            <w:pPr>
              <w:pStyle w:val="Header"/>
              <w:spacing w:before="60"/>
              <w:ind w:right="13"/>
              <w:rPr>
                <w:rFonts w:ascii="Verdana" w:hAnsi="Verdana"/>
                <w:lang w:val="en-GB"/>
              </w:rPr>
            </w:pPr>
            <w:r>
              <w:rPr>
                <w:rFonts w:ascii="Verdana" w:hAnsi="Verdana"/>
                <w:lang w:val="en-GB"/>
              </w:rPr>
              <w:t>W</w:t>
            </w:r>
            <w:r w:rsidRPr="00F25361">
              <w:rPr>
                <w:rFonts w:ascii="Verdana" w:hAnsi="Verdana"/>
                <w:lang w:val="en-GB"/>
              </w:rPr>
              <w:t>eb application for events at my university built in Laravel framework</w:t>
            </w:r>
            <w:r>
              <w:rPr>
                <w:rFonts w:ascii="Verdana" w:hAnsi="Verdana"/>
                <w:lang w:val="en-GB"/>
              </w:rPr>
              <w:t>, user registration,</w:t>
            </w:r>
            <w:r w:rsidR="00A10968">
              <w:rPr>
                <w:rFonts w:ascii="Verdana" w:hAnsi="Verdana"/>
                <w:lang w:val="en-GB"/>
              </w:rPr>
              <w:t xml:space="preserve"> user profile,</w:t>
            </w:r>
            <w:r>
              <w:rPr>
                <w:rFonts w:ascii="Verdana" w:hAnsi="Verdana"/>
                <w:lang w:val="en-GB"/>
              </w:rPr>
              <w:t xml:space="preserve"> email notifications</w:t>
            </w:r>
            <w:r w:rsidR="00A10968">
              <w:rPr>
                <w:rFonts w:ascii="Verdana" w:hAnsi="Verdana"/>
                <w:lang w:val="en-GB"/>
              </w:rPr>
              <w:t xml:space="preserve"> for upcoming events</w:t>
            </w:r>
            <w:r>
              <w:rPr>
                <w:rFonts w:ascii="Verdana" w:hAnsi="Verdana"/>
                <w:lang w:val="en-GB"/>
              </w:rPr>
              <w:t>,</w:t>
            </w:r>
            <w:r w:rsidR="00A10968">
              <w:rPr>
                <w:rFonts w:ascii="Verdana" w:hAnsi="Verdana"/>
                <w:lang w:val="en-GB"/>
              </w:rPr>
              <w:t xml:space="preserve"> admin panel, roles with different powers (creating, editing, deleting events for faculties and departments), </w:t>
            </w:r>
            <w:r w:rsidR="00A10968" w:rsidRPr="00A10968">
              <w:rPr>
                <w:rFonts w:ascii="Verdana" w:hAnsi="Verdana"/>
                <w:lang w:val="en-GB"/>
              </w:rPr>
              <w:t>possibility to upload photos</w:t>
            </w:r>
            <w:r w:rsidR="00A10968">
              <w:rPr>
                <w:rFonts w:ascii="Verdana" w:hAnsi="Verdana"/>
                <w:lang w:val="en-GB"/>
              </w:rPr>
              <w:t xml:space="preserve"> and</w:t>
            </w:r>
            <w:r w:rsidR="00A10968" w:rsidRPr="00A10968">
              <w:rPr>
                <w:rFonts w:ascii="Verdana" w:hAnsi="Verdana"/>
                <w:lang w:val="en-GB"/>
              </w:rPr>
              <w:t xml:space="preserve"> documents related to the event</w:t>
            </w:r>
            <w:r w:rsidR="00A10968">
              <w:rPr>
                <w:rFonts w:ascii="Verdana" w:hAnsi="Verdana"/>
                <w:lang w:val="en-GB"/>
              </w:rPr>
              <w:t xml:space="preserve">, gallery. </w:t>
            </w:r>
            <w:r w:rsidR="00367FF8">
              <w:rPr>
                <w:rFonts w:ascii="Verdana" w:hAnsi="Verdana"/>
                <w:lang w:val="en-GB"/>
              </w:rPr>
              <w:t>M</w:t>
            </w:r>
            <w:r w:rsidR="00367FF8" w:rsidRPr="00367FF8">
              <w:rPr>
                <w:rFonts w:ascii="Verdana" w:hAnsi="Verdana"/>
                <w:lang w:val="en-GB"/>
              </w:rPr>
              <w:t>y contribution was mainly on the front-end</w:t>
            </w:r>
            <w:r w:rsidR="00367FF8">
              <w:rPr>
                <w:rFonts w:ascii="Verdana" w:hAnsi="Verdana"/>
                <w:lang w:val="en-GB"/>
              </w:rPr>
              <w:t>, documentation, helping on back-end. P</w:t>
            </w:r>
            <w:r w:rsidR="00367FF8" w:rsidRPr="00367FF8">
              <w:rPr>
                <w:rFonts w:ascii="Verdana" w:hAnsi="Verdana"/>
                <w:lang w:val="en-GB"/>
              </w:rPr>
              <w:t>roject was implemented using agile development methodology</w:t>
            </w:r>
            <w:r w:rsidR="00367FF8">
              <w:rPr>
                <w:rFonts w:ascii="Verdana" w:hAnsi="Verdana"/>
                <w:lang w:val="en-GB"/>
              </w:rPr>
              <w:t xml:space="preserve"> (SCRUM).</w:t>
            </w:r>
          </w:p>
        </w:tc>
      </w:tr>
      <w:tr w:rsidR="00764B10" w:rsidRPr="002844E7" w14:paraId="1E7738A9" w14:textId="77777777" w:rsidTr="00266EF7">
        <w:trPr>
          <w:cantSplit/>
        </w:trPr>
        <w:tc>
          <w:tcPr>
            <w:tcW w:w="3070" w:type="dxa"/>
          </w:tcPr>
          <w:p w14:paraId="0018F41A" w14:textId="77777777" w:rsidR="00764B10" w:rsidRPr="002844E7" w:rsidRDefault="00764B10" w:rsidP="00266EF7">
            <w:pPr>
              <w:pStyle w:val="Heading3"/>
              <w:spacing w:before="60"/>
              <w:ind w:right="13"/>
              <w:jc w:val="right"/>
              <w:rPr>
                <w:rFonts w:ascii="Verdana" w:hAnsi="Verdana"/>
                <w:color w:val="auto"/>
                <w:sz w:val="20"/>
                <w:lang w:val="en-GB"/>
              </w:rPr>
            </w:pPr>
            <w:r w:rsidRPr="002844E7">
              <w:rPr>
                <w:rFonts w:ascii="Verdana" w:hAnsi="Verdana"/>
                <w:color w:val="auto"/>
                <w:sz w:val="20"/>
                <w:lang w:val="en-GB"/>
              </w:rPr>
              <w:t>Operating system</w:t>
            </w:r>
          </w:p>
        </w:tc>
        <w:tc>
          <w:tcPr>
            <w:tcW w:w="310" w:type="dxa"/>
          </w:tcPr>
          <w:p w14:paraId="58592D43" w14:textId="77777777" w:rsidR="00764B10" w:rsidRPr="002844E7" w:rsidRDefault="00764B10" w:rsidP="00266EF7">
            <w:pPr>
              <w:pStyle w:val="Heading3"/>
              <w:spacing w:before="60"/>
              <w:ind w:right="13"/>
              <w:rPr>
                <w:rFonts w:ascii="Verdana" w:hAnsi="Verdana"/>
                <w:color w:val="auto"/>
                <w:sz w:val="20"/>
                <w:lang w:val="en-GB"/>
              </w:rPr>
            </w:pPr>
            <w:r w:rsidRPr="002844E7">
              <w:rPr>
                <w:rFonts w:ascii="Verdana" w:hAnsi="Verdana"/>
                <w:color w:val="auto"/>
                <w:sz w:val="20"/>
                <w:lang w:val="en-GB"/>
              </w:rPr>
              <w:t>:</w:t>
            </w:r>
          </w:p>
        </w:tc>
        <w:tc>
          <w:tcPr>
            <w:tcW w:w="6793" w:type="dxa"/>
          </w:tcPr>
          <w:p w14:paraId="702A366F" w14:textId="07DB0A04" w:rsidR="00764B10" w:rsidRPr="002844E7" w:rsidRDefault="00F25361" w:rsidP="00266EF7">
            <w:pPr>
              <w:pStyle w:val="BodyText"/>
              <w:spacing w:before="60"/>
              <w:ind w:right="13"/>
              <w:rPr>
                <w:rFonts w:ascii="Verdana" w:hAnsi="Verdana"/>
                <w:color w:val="auto"/>
                <w:sz w:val="20"/>
                <w:lang w:val="en-GB"/>
              </w:rPr>
            </w:pPr>
            <w:r>
              <w:rPr>
                <w:rFonts w:ascii="Verdana" w:hAnsi="Verdana"/>
                <w:color w:val="auto"/>
                <w:sz w:val="20"/>
                <w:lang w:val="en-GB"/>
              </w:rPr>
              <w:t>Windows</w:t>
            </w:r>
          </w:p>
        </w:tc>
      </w:tr>
      <w:tr w:rsidR="00764B10" w:rsidRPr="002844E7" w14:paraId="45A69893" w14:textId="77777777" w:rsidTr="00266EF7">
        <w:trPr>
          <w:cantSplit/>
        </w:trPr>
        <w:tc>
          <w:tcPr>
            <w:tcW w:w="3070" w:type="dxa"/>
          </w:tcPr>
          <w:p w14:paraId="5EC57A71" w14:textId="77777777" w:rsidR="00764B10" w:rsidRPr="002844E7" w:rsidRDefault="00764B10" w:rsidP="00266EF7">
            <w:pPr>
              <w:pStyle w:val="Heading3"/>
              <w:spacing w:before="60"/>
              <w:ind w:right="13"/>
              <w:jc w:val="right"/>
              <w:rPr>
                <w:rFonts w:ascii="Verdana" w:hAnsi="Verdana"/>
                <w:color w:val="auto"/>
                <w:sz w:val="20"/>
                <w:lang w:val="en-GB"/>
              </w:rPr>
            </w:pPr>
            <w:r w:rsidRPr="002844E7">
              <w:rPr>
                <w:rFonts w:ascii="Verdana" w:hAnsi="Verdana"/>
                <w:color w:val="auto"/>
                <w:sz w:val="20"/>
                <w:lang w:val="en-GB"/>
              </w:rPr>
              <w:t>Used languages, software, tools and technologies</w:t>
            </w:r>
          </w:p>
        </w:tc>
        <w:tc>
          <w:tcPr>
            <w:tcW w:w="310" w:type="dxa"/>
          </w:tcPr>
          <w:p w14:paraId="58F73317" w14:textId="77777777" w:rsidR="00764B10" w:rsidRPr="002844E7" w:rsidRDefault="00764B10" w:rsidP="00266EF7">
            <w:pPr>
              <w:pStyle w:val="Heading3"/>
              <w:spacing w:before="60"/>
              <w:ind w:right="13"/>
              <w:rPr>
                <w:rFonts w:ascii="Verdana" w:hAnsi="Verdana"/>
                <w:color w:val="auto"/>
                <w:sz w:val="20"/>
                <w:lang w:val="en-GB"/>
              </w:rPr>
            </w:pPr>
            <w:r w:rsidRPr="002844E7">
              <w:rPr>
                <w:rFonts w:ascii="Verdana" w:hAnsi="Verdana"/>
                <w:color w:val="auto"/>
                <w:sz w:val="20"/>
                <w:lang w:val="en-GB"/>
              </w:rPr>
              <w:t>:</w:t>
            </w:r>
          </w:p>
        </w:tc>
        <w:tc>
          <w:tcPr>
            <w:tcW w:w="6793" w:type="dxa"/>
          </w:tcPr>
          <w:p w14:paraId="1E6FE4BB" w14:textId="1A39981B" w:rsidR="00764B10" w:rsidRPr="002844E7" w:rsidRDefault="00367FF8" w:rsidP="00266EF7">
            <w:pPr>
              <w:spacing w:before="60"/>
              <w:ind w:right="13"/>
              <w:rPr>
                <w:rFonts w:ascii="Verdana" w:hAnsi="Verdana"/>
                <w:sz w:val="20"/>
                <w:lang w:val="en-GB"/>
              </w:rPr>
            </w:pPr>
            <w:r>
              <w:rPr>
                <w:rFonts w:ascii="Verdana" w:hAnsi="Verdana"/>
                <w:sz w:val="20"/>
                <w:lang w:val="en-GB"/>
              </w:rPr>
              <w:t xml:space="preserve">HTML, CSS, JavaScript, SQL, Laravel, PHP, XAMMP, Enterprise Architect, Jira, </w:t>
            </w:r>
            <w:proofErr w:type="spellStart"/>
            <w:r>
              <w:rPr>
                <w:rFonts w:ascii="Verdana" w:hAnsi="Verdana"/>
                <w:sz w:val="20"/>
                <w:lang w:val="en-GB"/>
              </w:rPr>
              <w:t>Github</w:t>
            </w:r>
            <w:proofErr w:type="spellEnd"/>
            <w:r>
              <w:rPr>
                <w:rFonts w:ascii="Verdana" w:hAnsi="Verdana"/>
                <w:sz w:val="20"/>
                <w:lang w:val="en-GB"/>
              </w:rPr>
              <w:t xml:space="preserve">, </w:t>
            </w:r>
            <w:proofErr w:type="spellStart"/>
            <w:r>
              <w:rPr>
                <w:rFonts w:ascii="Verdana" w:hAnsi="Verdana"/>
                <w:sz w:val="20"/>
                <w:lang w:val="en-GB"/>
              </w:rPr>
              <w:t>Smartgit</w:t>
            </w:r>
            <w:proofErr w:type="spellEnd"/>
          </w:p>
        </w:tc>
      </w:tr>
    </w:tbl>
    <w:p w14:paraId="2338138D" w14:textId="77777777" w:rsidR="00764B10" w:rsidRPr="002844E7" w:rsidRDefault="00764B10" w:rsidP="00764B10">
      <w:pPr>
        <w:ind w:right="13"/>
        <w:rPr>
          <w:lang w:val="en-GB"/>
        </w:rPr>
      </w:pPr>
    </w:p>
    <w:tbl>
      <w:tblPr>
        <w:tblW w:w="10173" w:type="dxa"/>
        <w:tblLook w:val="0000" w:firstRow="0" w:lastRow="0" w:firstColumn="0" w:lastColumn="0" w:noHBand="0" w:noVBand="0"/>
      </w:tblPr>
      <w:tblGrid>
        <w:gridCol w:w="3070"/>
        <w:gridCol w:w="310"/>
        <w:gridCol w:w="6793"/>
      </w:tblGrid>
      <w:tr w:rsidR="00764B10" w:rsidRPr="002844E7" w14:paraId="1248EC46" w14:textId="77777777" w:rsidTr="00266EF7">
        <w:trPr>
          <w:cantSplit/>
        </w:trPr>
        <w:tc>
          <w:tcPr>
            <w:tcW w:w="3070" w:type="dxa"/>
          </w:tcPr>
          <w:p w14:paraId="3952BB06" w14:textId="77777777" w:rsidR="00764B10" w:rsidRPr="002844E7" w:rsidRDefault="00764B10" w:rsidP="00266EF7">
            <w:pPr>
              <w:pStyle w:val="Heading3"/>
              <w:spacing w:before="60"/>
              <w:ind w:right="13"/>
              <w:jc w:val="right"/>
              <w:rPr>
                <w:rFonts w:ascii="Verdana" w:hAnsi="Verdana"/>
                <w:color w:val="auto"/>
                <w:sz w:val="20"/>
                <w:lang w:val="en-GB"/>
              </w:rPr>
            </w:pPr>
            <w:r w:rsidRPr="002844E7">
              <w:rPr>
                <w:rFonts w:ascii="Verdana" w:hAnsi="Verdana"/>
                <w:color w:val="auto"/>
                <w:sz w:val="20"/>
                <w:lang w:val="en-GB"/>
              </w:rPr>
              <w:t>Project number</w:t>
            </w:r>
          </w:p>
        </w:tc>
        <w:tc>
          <w:tcPr>
            <w:tcW w:w="310" w:type="dxa"/>
          </w:tcPr>
          <w:p w14:paraId="35DDB4DD" w14:textId="77777777" w:rsidR="00764B10" w:rsidRPr="002844E7" w:rsidRDefault="00764B10" w:rsidP="00266EF7">
            <w:pPr>
              <w:pStyle w:val="Heading3"/>
              <w:spacing w:before="60"/>
              <w:ind w:right="13"/>
              <w:rPr>
                <w:rFonts w:ascii="Verdana" w:hAnsi="Verdana"/>
                <w:color w:val="auto"/>
                <w:sz w:val="20"/>
                <w:lang w:val="en-GB"/>
              </w:rPr>
            </w:pPr>
            <w:r w:rsidRPr="002844E7">
              <w:rPr>
                <w:rFonts w:ascii="Verdana" w:hAnsi="Verdana"/>
                <w:color w:val="auto"/>
                <w:sz w:val="20"/>
                <w:lang w:val="en-GB"/>
              </w:rPr>
              <w:t>:</w:t>
            </w:r>
          </w:p>
        </w:tc>
        <w:tc>
          <w:tcPr>
            <w:tcW w:w="6793" w:type="dxa"/>
          </w:tcPr>
          <w:p w14:paraId="15705A67" w14:textId="425EB64D" w:rsidR="00764B10" w:rsidRPr="002844E7" w:rsidRDefault="00367FF8" w:rsidP="00266EF7">
            <w:pPr>
              <w:pStyle w:val="Header"/>
              <w:spacing w:before="60"/>
              <w:ind w:right="13"/>
              <w:rPr>
                <w:rFonts w:ascii="Verdana" w:hAnsi="Verdana"/>
                <w:lang w:val="en-GB"/>
              </w:rPr>
            </w:pPr>
            <w:r>
              <w:rPr>
                <w:rFonts w:ascii="Verdana" w:hAnsi="Verdana"/>
                <w:lang w:val="en-GB"/>
              </w:rPr>
              <w:t>5.</w:t>
            </w:r>
          </w:p>
        </w:tc>
      </w:tr>
      <w:tr w:rsidR="00764B10" w:rsidRPr="002844E7" w14:paraId="7698BBC7" w14:textId="77777777" w:rsidTr="00266EF7">
        <w:trPr>
          <w:cantSplit/>
        </w:trPr>
        <w:tc>
          <w:tcPr>
            <w:tcW w:w="3070" w:type="dxa"/>
          </w:tcPr>
          <w:p w14:paraId="129CFE84" w14:textId="77777777" w:rsidR="00764B10" w:rsidRPr="002844E7" w:rsidRDefault="00764B10" w:rsidP="00266EF7">
            <w:pPr>
              <w:pStyle w:val="Heading3"/>
              <w:spacing w:before="60"/>
              <w:ind w:right="13"/>
              <w:jc w:val="right"/>
              <w:rPr>
                <w:rFonts w:ascii="Verdana" w:hAnsi="Verdana"/>
                <w:color w:val="auto"/>
                <w:sz w:val="20"/>
                <w:lang w:val="en-GB"/>
              </w:rPr>
            </w:pPr>
            <w:r w:rsidRPr="002844E7">
              <w:rPr>
                <w:rFonts w:ascii="Verdana" w:hAnsi="Verdana"/>
                <w:color w:val="auto"/>
                <w:sz w:val="20"/>
                <w:lang w:val="en-GB"/>
              </w:rPr>
              <w:t>Project title</w:t>
            </w:r>
          </w:p>
        </w:tc>
        <w:tc>
          <w:tcPr>
            <w:tcW w:w="310" w:type="dxa"/>
          </w:tcPr>
          <w:p w14:paraId="2BDCD390" w14:textId="77777777" w:rsidR="00764B10" w:rsidRPr="002844E7" w:rsidRDefault="00764B10" w:rsidP="00266EF7">
            <w:pPr>
              <w:pStyle w:val="Heading3"/>
              <w:spacing w:before="60"/>
              <w:ind w:right="13"/>
              <w:rPr>
                <w:rFonts w:ascii="Verdana" w:hAnsi="Verdana"/>
                <w:color w:val="auto"/>
                <w:sz w:val="20"/>
                <w:lang w:val="en-GB"/>
              </w:rPr>
            </w:pPr>
            <w:r w:rsidRPr="002844E7">
              <w:rPr>
                <w:rFonts w:ascii="Verdana" w:hAnsi="Verdana"/>
                <w:color w:val="auto"/>
                <w:sz w:val="20"/>
                <w:lang w:val="en-GB"/>
              </w:rPr>
              <w:t>:</w:t>
            </w:r>
          </w:p>
        </w:tc>
        <w:tc>
          <w:tcPr>
            <w:tcW w:w="6793" w:type="dxa"/>
          </w:tcPr>
          <w:p w14:paraId="51AD0B56" w14:textId="6C71D0B2" w:rsidR="00764B10" w:rsidRPr="002844E7" w:rsidRDefault="00367FF8" w:rsidP="00266EF7">
            <w:pPr>
              <w:pStyle w:val="Header"/>
              <w:spacing w:before="60"/>
              <w:ind w:right="13"/>
              <w:rPr>
                <w:rFonts w:ascii="Verdana" w:hAnsi="Verdana"/>
                <w:lang w:val="en-GB"/>
              </w:rPr>
            </w:pPr>
            <w:r>
              <w:rPr>
                <w:rFonts w:ascii="Verdana" w:hAnsi="Verdana"/>
                <w:lang w:val="en-GB"/>
              </w:rPr>
              <w:t>Network monitoring tool</w:t>
            </w:r>
          </w:p>
        </w:tc>
      </w:tr>
      <w:tr w:rsidR="00764B10" w:rsidRPr="002844E7" w14:paraId="2DDBC526" w14:textId="77777777" w:rsidTr="00266EF7">
        <w:trPr>
          <w:cantSplit/>
        </w:trPr>
        <w:tc>
          <w:tcPr>
            <w:tcW w:w="3070" w:type="dxa"/>
          </w:tcPr>
          <w:p w14:paraId="5C68C3D1" w14:textId="77777777" w:rsidR="00764B10" w:rsidRPr="002844E7" w:rsidRDefault="00764B10" w:rsidP="00266EF7">
            <w:pPr>
              <w:pStyle w:val="Heading3"/>
              <w:spacing w:before="60"/>
              <w:ind w:right="13"/>
              <w:jc w:val="right"/>
              <w:rPr>
                <w:rFonts w:ascii="Verdana" w:hAnsi="Verdana"/>
                <w:color w:val="auto"/>
                <w:sz w:val="20"/>
                <w:lang w:val="en-GB"/>
              </w:rPr>
            </w:pPr>
            <w:r w:rsidRPr="002844E7">
              <w:rPr>
                <w:rFonts w:ascii="Verdana" w:hAnsi="Verdana"/>
                <w:color w:val="auto"/>
                <w:sz w:val="20"/>
                <w:lang w:val="en-GB"/>
              </w:rPr>
              <w:t>Date</w:t>
            </w:r>
          </w:p>
        </w:tc>
        <w:tc>
          <w:tcPr>
            <w:tcW w:w="310" w:type="dxa"/>
          </w:tcPr>
          <w:p w14:paraId="3A2D12F3" w14:textId="77777777" w:rsidR="00764B10" w:rsidRPr="002844E7" w:rsidRDefault="00764B10" w:rsidP="00266EF7">
            <w:pPr>
              <w:pStyle w:val="Heading3"/>
              <w:spacing w:before="60"/>
              <w:ind w:right="13"/>
              <w:rPr>
                <w:rFonts w:ascii="Verdana" w:hAnsi="Verdana"/>
                <w:color w:val="auto"/>
                <w:sz w:val="20"/>
                <w:lang w:val="en-GB"/>
              </w:rPr>
            </w:pPr>
            <w:r w:rsidRPr="002844E7">
              <w:rPr>
                <w:rFonts w:ascii="Verdana" w:hAnsi="Verdana"/>
                <w:color w:val="auto"/>
                <w:sz w:val="20"/>
                <w:lang w:val="en-GB"/>
              </w:rPr>
              <w:t>:</w:t>
            </w:r>
          </w:p>
        </w:tc>
        <w:tc>
          <w:tcPr>
            <w:tcW w:w="6793" w:type="dxa"/>
          </w:tcPr>
          <w:p w14:paraId="6E3CCEF0" w14:textId="1A98CE4D" w:rsidR="00764B10" w:rsidRPr="002844E7" w:rsidRDefault="00367FF8" w:rsidP="00266EF7">
            <w:pPr>
              <w:spacing w:before="60"/>
              <w:ind w:right="13"/>
              <w:rPr>
                <w:rFonts w:ascii="Verdana" w:hAnsi="Verdana"/>
                <w:sz w:val="20"/>
                <w:lang w:val="en-GB"/>
              </w:rPr>
            </w:pPr>
            <w:r>
              <w:rPr>
                <w:rFonts w:ascii="Verdana" w:hAnsi="Verdana"/>
                <w:sz w:val="20"/>
                <w:lang w:val="en-GB"/>
              </w:rPr>
              <w:t>04/2021 – 05/2021 (month of work)</w:t>
            </w:r>
          </w:p>
        </w:tc>
      </w:tr>
      <w:tr w:rsidR="00764B10" w:rsidRPr="002844E7" w14:paraId="6919FF06" w14:textId="77777777" w:rsidTr="00266EF7">
        <w:trPr>
          <w:cantSplit/>
        </w:trPr>
        <w:tc>
          <w:tcPr>
            <w:tcW w:w="3070" w:type="dxa"/>
          </w:tcPr>
          <w:p w14:paraId="6327154D" w14:textId="77777777" w:rsidR="00764B10" w:rsidRPr="002844E7" w:rsidRDefault="00764B10" w:rsidP="00266EF7">
            <w:pPr>
              <w:pStyle w:val="Heading3"/>
              <w:spacing w:before="60"/>
              <w:ind w:right="13"/>
              <w:jc w:val="right"/>
              <w:rPr>
                <w:rFonts w:ascii="Verdana" w:hAnsi="Verdana"/>
                <w:color w:val="auto"/>
                <w:sz w:val="20"/>
                <w:lang w:val="en-GB"/>
              </w:rPr>
            </w:pPr>
            <w:r w:rsidRPr="002844E7">
              <w:rPr>
                <w:rFonts w:ascii="Verdana" w:hAnsi="Verdana"/>
                <w:color w:val="auto"/>
                <w:sz w:val="20"/>
                <w:lang w:val="en-GB"/>
              </w:rPr>
              <w:t>Short description</w:t>
            </w:r>
          </w:p>
        </w:tc>
        <w:tc>
          <w:tcPr>
            <w:tcW w:w="310" w:type="dxa"/>
          </w:tcPr>
          <w:p w14:paraId="6D690449" w14:textId="77777777" w:rsidR="00764B10" w:rsidRPr="002844E7" w:rsidRDefault="00764B10" w:rsidP="00266EF7">
            <w:pPr>
              <w:pStyle w:val="Heading3"/>
              <w:spacing w:before="60"/>
              <w:ind w:right="13"/>
              <w:rPr>
                <w:rFonts w:ascii="Verdana" w:hAnsi="Verdana"/>
                <w:color w:val="auto"/>
                <w:sz w:val="20"/>
                <w:lang w:val="en-GB"/>
              </w:rPr>
            </w:pPr>
            <w:r w:rsidRPr="002844E7">
              <w:rPr>
                <w:rFonts w:ascii="Verdana" w:hAnsi="Verdana"/>
                <w:color w:val="auto"/>
                <w:sz w:val="20"/>
                <w:lang w:val="en-GB"/>
              </w:rPr>
              <w:t>:</w:t>
            </w:r>
          </w:p>
        </w:tc>
        <w:tc>
          <w:tcPr>
            <w:tcW w:w="6793" w:type="dxa"/>
          </w:tcPr>
          <w:p w14:paraId="70D65223" w14:textId="32719D9D" w:rsidR="00764B10" w:rsidRPr="002844E7" w:rsidRDefault="00367FF8" w:rsidP="00266EF7">
            <w:pPr>
              <w:spacing w:before="60"/>
              <w:ind w:right="13"/>
              <w:rPr>
                <w:rFonts w:ascii="Verdana" w:hAnsi="Verdana"/>
                <w:sz w:val="20"/>
                <w:lang w:val="en-GB"/>
              </w:rPr>
            </w:pPr>
            <w:r>
              <w:rPr>
                <w:rFonts w:ascii="Verdana" w:hAnsi="Verdana"/>
                <w:sz w:val="20"/>
                <w:lang w:val="en-GB"/>
              </w:rPr>
              <w:t xml:space="preserve">Creating tool for </w:t>
            </w:r>
            <w:r w:rsidR="0009008C">
              <w:rPr>
                <w:rFonts w:ascii="Verdana" w:hAnsi="Verdana"/>
                <w:sz w:val="20"/>
                <w:lang w:val="en-GB"/>
              </w:rPr>
              <w:t>network monitoring and diagnostics</w:t>
            </w:r>
          </w:p>
        </w:tc>
      </w:tr>
      <w:tr w:rsidR="00764B10" w:rsidRPr="002844E7" w14:paraId="1B696720" w14:textId="77777777" w:rsidTr="00266EF7">
        <w:trPr>
          <w:cantSplit/>
        </w:trPr>
        <w:tc>
          <w:tcPr>
            <w:tcW w:w="3070" w:type="dxa"/>
          </w:tcPr>
          <w:p w14:paraId="25598231" w14:textId="77777777" w:rsidR="00764B10" w:rsidRPr="002844E7" w:rsidRDefault="00764B10" w:rsidP="00266EF7">
            <w:pPr>
              <w:pStyle w:val="Heading3"/>
              <w:spacing w:before="60"/>
              <w:ind w:right="13"/>
              <w:jc w:val="right"/>
              <w:rPr>
                <w:rFonts w:ascii="Verdana" w:hAnsi="Verdana"/>
                <w:color w:val="auto"/>
                <w:sz w:val="20"/>
                <w:lang w:val="en-GB"/>
              </w:rPr>
            </w:pPr>
            <w:r w:rsidRPr="002844E7">
              <w:rPr>
                <w:rFonts w:ascii="Verdana" w:hAnsi="Verdana"/>
                <w:color w:val="auto"/>
                <w:sz w:val="20"/>
                <w:lang w:val="en-GB"/>
              </w:rPr>
              <w:t>Ordered / cooperated by</w:t>
            </w:r>
          </w:p>
        </w:tc>
        <w:tc>
          <w:tcPr>
            <w:tcW w:w="310" w:type="dxa"/>
          </w:tcPr>
          <w:p w14:paraId="75E452B0" w14:textId="77777777" w:rsidR="00764B10" w:rsidRPr="002844E7" w:rsidRDefault="00764B10" w:rsidP="00266EF7">
            <w:pPr>
              <w:pStyle w:val="Heading3"/>
              <w:spacing w:before="60"/>
              <w:ind w:right="13"/>
              <w:rPr>
                <w:rFonts w:ascii="Verdana" w:hAnsi="Verdana"/>
                <w:color w:val="auto"/>
                <w:sz w:val="20"/>
                <w:lang w:val="en-GB"/>
              </w:rPr>
            </w:pPr>
            <w:r w:rsidRPr="002844E7">
              <w:rPr>
                <w:rFonts w:ascii="Verdana" w:hAnsi="Verdana"/>
                <w:color w:val="auto"/>
                <w:sz w:val="20"/>
                <w:lang w:val="en-GB"/>
              </w:rPr>
              <w:t>:</w:t>
            </w:r>
          </w:p>
        </w:tc>
        <w:tc>
          <w:tcPr>
            <w:tcW w:w="6793" w:type="dxa"/>
          </w:tcPr>
          <w:p w14:paraId="53450F51" w14:textId="1D2CD943" w:rsidR="00764B10" w:rsidRPr="002844E7" w:rsidRDefault="00367FF8" w:rsidP="00266EF7">
            <w:pPr>
              <w:spacing w:before="60"/>
              <w:ind w:right="13"/>
              <w:rPr>
                <w:rFonts w:ascii="Verdana" w:hAnsi="Verdana"/>
                <w:sz w:val="20"/>
                <w:lang w:val="en-GB"/>
              </w:rPr>
            </w:pPr>
            <w:r>
              <w:rPr>
                <w:rFonts w:ascii="Verdana" w:hAnsi="Verdana"/>
                <w:sz w:val="20"/>
                <w:lang w:val="en-GB"/>
              </w:rPr>
              <w:t>School project</w:t>
            </w:r>
          </w:p>
        </w:tc>
      </w:tr>
      <w:tr w:rsidR="00764B10" w:rsidRPr="002844E7" w14:paraId="4F6DAF32" w14:textId="77777777" w:rsidTr="00266EF7">
        <w:trPr>
          <w:cantSplit/>
        </w:trPr>
        <w:tc>
          <w:tcPr>
            <w:tcW w:w="3070" w:type="dxa"/>
          </w:tcPr>
          <w:p w14:paraId="35A60227" w14:textId="77777777" w:rsidR="00764B10" w:rsidRPr="002844E7" w:rsidRDefault="00764B10" w:rsidP="00266EF7">
            <w:pPr>
              <w:pStyle w:val="Heading3"/>
              <w:spacing w:before="60"/>
              <w:ind w:right="13"/>
              <w:jc w:val="right"/>
              <w:rPr>
                <w:rFonts w:ascii="Verdana" w:hAnsi="Verdana"/>
                <w:color w:val="auto"/>
                <w:sz w:val="20"/>
                <w:lang w:val="en-GB"/>
              </w:rPr>
            </w:pPr>
            <w:r w:rsidRPr="002844E7">
              <w:rPr>
                <w:rFonts w:ascii="Verdana" w:hAnsi="Verdana"/>
                <w:color w:val="auto"/>
                <w:sz w:val="20"/>
                <w:lang w:val="en-GB"/>
              </w:rPr>
              <w:t>Position in team</w:t>
            </w:r>
          </w:p>
        </w:tc>
        <w:tc>
          <w:tcPr>
            <w:tcW w:w="310" w:type="dxa"/>
          </w:tcPr>
          <w:p w14:paraId="3CAD6F9B" w14:textId="77777777" w:rsidR="00764B10" w:rsidRPr="002844E7" w:rsidRDefault="00764B10" w:rsidP="00266EF7">
            <w:pPr>
              <w:pStyle w:val="Heading3"/>
              <w:spacing w:before="60"/>
              <w:ind w:right="13"/>
              <w:rPr>
                <w:rFonts w:ascii="Verdana" w:hAnsi="Verdana"/>
                <w:color w:val="auto"/>
                <w:sz w:val="20"/>
                <w:lang w:val="en-GB"/>
              </w:rPr>
            </w:pPr>
            <w:r w:rsidRPr="002844E7">
              <w:rPr>
                <w:rFonts w:ascii="Verdana" w:hAnsi="Verdana"/>
                <w:color w:val="auto"/>
                <w:sz w:val="20"/>
                <w:lang w:val="en-GB"/>
              </w:rPr>
              <w:t>:</w:t>
            </w:r>
          </w:p>
        </w:tc>
        <w:tc>
          <w:tcPr>
            <w:tcW w:w="6793" w:type="dxa"/>
          </w:tcPr>
          <w:p w14:paraId="649F5430" w14:textId="09AEF489" w:rsidR="00764B10" w:rsidRPr="002844E7" w:rsidRDefault="00374535" w:rsidP="00266EF7">
            <w:pPr>
              <w:spacing w:before="60" w:line="240" w:lineRule="atLeast"/>
              <w:ind w:right="13"/>
              <w:rPr>
                <w:rFonts w:ascii="Verdana" w:hAnsi="Verdana"/>
                <w:snapToGrid w:val="0"/>
                <w:sz w:val="20"/>
                <w:lang w:val="en-GB"/>
              </w:rPr>
            </w:pPr>
            <w:r>
              <w:rPr>
                <w:rStyle w:val="hgkelc"/>
                <w:lang w:val="en"/>
              </w:rPr>
              <w:t>Individual work</w:t>
            </w:r>
          </w:p>
        </w:tc>
      </w:tr>
      <w:tr w:rsidR="00764B10" w:rsidRPr="002844E7" w14:paraId="49723BDB" w14:textId="77777777" w:rsidTr="00266EF7">
        <w:trPr>
          <w:cantSplit/>
        </w:trPr>
        <w:tc>
          <w:tcPr>
            <w:tcW w:w="3070" w:type="dxa"/>
          </w:tcPr>
          <w:p w14:paraId="3DE6F15F" w14:textId="77777777" w:rsidR="00764B10" w:rsidRPr="002844E7" w:rsidRDefault="00764B10" w:rsidP="00266EF7">
            <w:pPr>
              <w:pStyle w:val="Heading3"/>
              <w:spacing w:before="60"/>
              <w:ind w:right="13"/>
              <w:jc w:val="right"/>
              <w:rPr>
                <w:rFonts w:ascii="Verdana" w:hAnsi="Verdana"/>
                <w:color w:val="auto"/>
                <w:sz w:val="20"/>
                <w:lang w:val="en-GB"/>
              </w:rPr>
            </w:pPr>
            <w:r w:rsidRPr="002844E7">
              <w:rPr>
                <w:rFonts w:ascii="Verdana" w:hAnsi="Verdana"/>
                <w:color w:val="auto"/>
                <w:sz w:val="20"/>
                <w:lang w:val="en-GB"/>
              </w:rPr>
              <w:t>Processed work part in details</w:t>
            </w:r>
          </w:p>
        </w:tc>
        <w:tc>
          <w:tcPr>
            <w:tcW w:w="310" w:type="dxa"/>
          </w:tcPr>
          <w:p w14:paraId="5FC6AC0A" w14:textId="77777777" w:rsidR="00764B10" w:rsidRPr="002844E7" w:rsidRDefault="00764B10" w:rsidP="00266EF7">
            <w:pPr>
              <w:pStyle w:val="Heading3"/>
              <w:spacing w:before="60"/>
              <w:ind w:right="13"/>
              <w:rPr>
                <w:rFonts w:ascii="Verdana" w:hAnsi="Verdana"/>
                <w:color w:val="auto"/>
                <w:sz w:val="20"/>
                <w:lang w:val="en-GB"/>
              </w:rPr>
            </w:pPr>
            <w:r w:rsidRPr="002844E7">
              <w:rPr>
                <w:rFonts w:ascii="Verdana" w:hAnsi="Verdana"/>
                <w:color w:val="auto"/>
                <w:sz w:val="20"/>
                <w:lang w:val="en-GB"/>
              </w:rPr>
              <w:t>:</w:t>
            </w:r>
          </w:p>
        </w:tc>
        <w:tc>
          <w:tcPr>
            <w:tcW w:w="6793" w:type="dxa"/>
          </w:tcPr>
          <w:p w14:paraId="63C2F65D" w14:textId="199539AB" w:rsidR="00764B10" w:rsidRPr="002844E7" w:rsidRDefault="00374535" w:rsidP="00266EF7">
            <w:pPr>
              <w:pStyle w:val="Header"/>
              <w:spacing w:before="60"/>
              <w:ind w:right="13"/>
              <w:rPr>
                <w:rFonts w:ascii="Verdana" w:hAnsi="Verdana"/>
                <w:lang w:val="en-GB"/>
              </w:rPr>
            </w:pPr>
            <w:r>
              <w:rPr>
                <w:rFonts w:ascii="Verdana" w:hAnsi="Verdana"/>
                <w:lang w:val="en-GB"/>
              </w:rPr>
              <w:t>T</w:t>
            </w:r>
            <w:r w:rsidRPr="00374535">
              <w:rPr>
                <w:rFonts w:ascii="Verdana" w:hAnsi="Verdana"/>
                <w:lang w:val="en-GB"/>
              </w:rPr>
              <w:t xml:space="preserve">ool created by combining existing tools in the </w:t>
            </w:r>
            <w:r>
              <w:rPr>
                <w:rFonts w:ascii="Verdana" w:hAnsi="Verdana"/>
                <w:lang w:val="en-GB"/>
              </w:rPr>
              <w:t>K</w:t>
            </w:r>
            <w:r w:rsidRPr="00374535">
              <w:rPr>
                <w:rFonts w:ascii="Verdana" w:hAnsi="Verdana"/>
                <w:lang w:val="en-GB"/>
              </w:rPr>
              <w:t xml:space="preserve">ali </w:t>
            </w:r>
            <w:r>
              <w:rPr>
                <w:rFonts w:ascii="Verdana" w:hAnsi="Verdana"/>
                <w:lang w:val="en-GB"/>
              </w:rPr>
              <w:t>L</w:t>
            </w:r>
            <w:r w:rsidRPr="00374535">
              <w:rPr>
                <w:rFonts w:ascii="Verdana" w:hAnsi="Verdana"/>
                <w:lang w:val="en-GB"/>
              </w:rPr>
              <w:t>inux operating system. An application with a GUI that sniffed the network according to the specified filter (packet types, ports, network mask, protocols). From the captured packets, the application created statistics, graphs and files, which it automatically uploaded to the cloud with a notification to specified email.</w:t>
            </w:r>
            <w:r>
              <w:rPr>
                <w:rFonts w:ascii="Verdana" w:hAnsi="Verdana"/>
                <w:lang w:val="en-GB"/>
              </w:rPr>
              <w:t xml:space="preserve"> </w:t>
            </w:r>
          </w:p>
        </w:tc>
      </w:tr>
      <w:tr w:rsidR="00764B10" w:rsidRPr="002844E7" w14:paraId="461B2DF4" w14:textId="77777777" w:rsidTr="00266EF7">
        <w:trPr>
          <w:cantSplit/>
        </w:trPr>
        <w:tc>
          <w:tcPr>
            <w:tcW w:w="3070" w:type="dxa"/>
          </w:tcPr>
          <w:p w14:paraId="3E6F13E1" w14:textId="77777777" w:rsidR="00764B10" w:rsidRPr="002844E7" w:rsidRDefault="00764B10" w:rsidP="00266EF7">
            <w:pPr>
              <w:pStyle w:val="Heading3"/>
              <w:spacing w:before="60"/>
              <w:ind w:right="13"/>
              <w:jc w:val="right"/>
              <w:rPr>
                <w:rFonts w:ascii="Verdana" w:hAnsi="Verdana"/>
                <w:color w:val="auto"/>
                <w:sz w:val="20"/>
                <w:lang w:val="en-GB"/>
              </w:rPr>
            </w:pPr>
            <w:r w:rsidRPr="002844E7">
              <w:rPr>
                <w:rFonts w:ascii="Verdana" w:hAnsi="Verdana"/>
                <w:color w:val="auto"/>
                <w:sz w:val="20"/>
                <w:lang w:val="en-GB"/>
              </w:rPr>
              <w:t>Operating system</w:t>
            </w:r>
          </w:p>
        </w:tc>
        <w:tc>
          <w:tcPr>
            <w:tcW w:w="310" w:type="dxa"/>
          </w:tcPr>
          <w:p w14:paraId="465A77FA" w14:textId="77777777" w:rsidR="00764B10" w:rsidRPr="002844E7" w:rsidRDefault="00764B10" w:rsidP="00266EF7">
            <w:pPr>
              <w:pStyle w:val="Heading3"/>
              <w:spacing w:before="60"/>
              <w:ind w:right="13"/>
              <w:rPr>
                <w:rFonts w:ascii="Verdana" w:hAnsi="Verdana"/>
                <w:color w:val="auto"/>
                <w:sz w:val="20"/>
                <w:lang w:val="en-GB"/>
              </w:rPr>
            </w:pPr>
            <w:r w:rsidRPr="002844E7">
              <w:rPr>
                <w:rFonts w:ascii="Verdana" w:hAnsi="Verdana"/>
                <w:color w:val="auto"/>
                <w:sz w:val="20"/>
                <w:lang w:val="en-GB"/>
              </w:rPr>
              <w:t>:</w:t>
            </w:r>
          </w:p>
        </w:tc>
        <w:tc>
          <w:tcPr>
            <w:tcW w:w="6793" w:type="dxa"/>
          </w:tcPr>
          <w:p w14:paraId="17B9987A" w14:textId="5B21EF24" w:rsidR="00764B10" w:rsidRPr="002844E7" w:rsidRDefault="00374535" w:rsidP="00266EF7">
            <w:pPr>
              <w:pStyle w:val="BodyText"/>
              <w:spacing w:before="60"/>
              <w:ind w:right="13"/>
              <w:rPr>
                <w:rFonts w:ascii="Verdana" w:hAnsi="Verdana"/>
                <w:color w:val="auto"/>
                <w:sz w:val="20"/>
                <w:lang w:val="en-GB"/>
              </w:rPr>
            </w:pPr>
            <w:r>
              <w:rPr>
                <w:rFonts w:ascii="Verdana" w:hAnsi="Verdana"/>
                <w:color w:val="auto"/>
                <w:sz w:val="20"/>
                <w:lang w:val="en-GB"/>
              </w:rPr>
              <w:t xml:space="preserve">Kali </w:t>
            </w:r>
            <w:r w:rsidR="00367FF8">
              <w:rPr>
                <w:rFonts w:ascii="Verdana" w:hAnsi="Verdana"/>
                <w:color w:val="auto"/>
                <w:sz w:val="20"/>
                <w:lang w:val="en-GB"/>
              </w:rPr>
              <w:t xml:space="preserve">Linux </w:t>
            </w:r>
          </w:p>
        </w:tc>
      </w:tr>
      <w:tr w:rsidR="00764B10" w:rsidRPr="002844E7" w14:paraId="48DF0D9D" w14:textId="77777777" w:rsidTr="00266EF7">
        <w:trPr>
          <w:cantSplit/>
        </w:trPr>
        <w:tc>
          <w:tcPr>
            <w:tcW w:w="3070" w:type="dxa"/>
          </w:tcPr>
          <w:p w14:paraId="1BBEB4DF" w14:textId="77777777" w:rsidR="00764B10" w:rsidRPr="002844E7" w:rsidRDefault="00764B10" w:rsidP="00266EF7">
            <w:pPr>
              <w:pStyle w:val="Heading3"/>
              <w:spacing w:before="60"/>
              <w:ind w:right="13"/>
              <w:jc w:val="right"/>
              <w:rPr>
                <w:rFonts w:ascii="Verdana" w:hAnsi="Verdana"/>
                <w:color w:val="auto"/>
                <w:sz w:val="20"/>
                <w:lang w:val="en-GB"/>
              </w:rPr>
            </w:pPr>
            <w:r w:rsidRPr="002844E7">
              <w:rPr>
                <w:rFonts w:ascii="Verdana" w:hAnsi="Verdana"/>
                <w:color w:val="auto"/>
                <w:sz w:val="20"/>
                <w:lang w:val="en-GB"/>
              </w:rPr>
              <w:t>Used languages, software, tools and technologies</w:t>
            </w:r>
          </w:p>
        </w:tc>
        <w:tc>
          <w:tcPr>
            <w:tcW w:w="310" w:type="dxa"/>
          </w:tcPr>
          <w:p w14:paraId="7E2D9092" w14:textId="77777777" w:rsidR="00764B10" w:rsidRPr="002844E7" w:rsidRDefault="00764B10" w:rsidP="00266EF7">
            <w:pPr>
              <w:pStyle w:val="Heading3"/>
              <w:spacing w:before="60"/>
              <w:ind w:right="13"/>
              <w:rPr>
                <w:rFonts w:ascii="Verdana" w:hAnsi="Verdana"/>
                <w:color w:val="auto"/>
                <w:sz w:val="20"/>
                <w:lang w:val="en-GB"/>
              </w:rPr>
            </w:pPr>
            <w:r w:rsidRPr="002844E7">
              <w:rPr>
                <w:rFonts w:ascii="Verdana" w:hAnsi="Verdana"/>
                <w:color w:val="auto"/>
                <w:sz w:val="20"/>
                <w:lang w:val="en-GB"/>
              </w:rPr>
              <w:t>:</w:t>
            </w:r>
          </w:p>
        </w:tc>
        <w:tc>
          <w:tcPr>
            <w:tcW w:w="6793" w:type="dxa"/>
          </w:tcPr>
          <w:p w14:paraId="35102EC5" w14:textId="642E0491" w:rsidR="00764B10" w:rsidRPr="002844E7" w:rsidRDefault="00367FF8" w:rsidP="00266EF7">
            <w:pPr>
              <w:spacing w:before="60"/>
              <w:ind w:right="13"/>
              <w:rPr>
                <w:rFonts w:ascii="Verdana" w:hAnsi="Verdana"/>
                <w:sz w:val="20"/>
                <w:lang w:val="en-GB"/>
              </w:rPr>
            </w:pPr>
            <w:r>
              <w:rPr>
                <w:rFonts w:ascii="Verdana" w:hAnsi="Verdana"/>
                <w:sz w:val="20"/>
                <w:lang w:val="en-GB"/>
              </w:rPr>
              <w:t>Python, Bash</w:t>
            </w:r>
            <w:r w:rsidR="0009008C">
              <w:rPr>
                <w:rFonts w:ascii="Verdana" w:hAnsi="Verdana"/>
                <w:sz w:val="20"/>
                <w:lang w:val="en-GB"/>
              </w:rPr>
              <w:t xml:space="preserve">, Kali Linux, Cloud, Wireshark, Glade, Virtual Box </w:t>
            </w:r>
          </w:p>
        </w:tc>
      </w:tr>
    </w:tbl>
    <w:p w14:paraId="301A15E7" w14:textId="77777777" w:rsidR="00764B10" w:rsidRPr="002844E7" w:rsidRDefault="00764B10" w:rsidP="00764B10">
      <w:pPr>
        <w:ind w:right="13"/>
        <w:rPr>
          <w:lang w:val="en-GB"/>
        </w:rPr>
      </w:pPr>
    </w:p>
    <w:tbl>
      <w:tblPr>
        <w:tblW w:w="10173" w:type="dxa"/>
        <w:tblLook w:val="0000" w:firstRow="0" w:lastRow="0" w:firstColumn="0" w:lastColumn="0" w:noHBand="0" w:noVBand="0"/>
      </w:tblPr>
      <w:tblGrid>
        <w:gridCol w:w="3070"/>
        <w:gridCol w:w="310"/>
        <w:gridCol w:w="6793"/>
      </w:tblGrid>
      <w:tr w:rsidR="00764B10" w:rsidRPr="002844E7" w14:paraId="32BFF804" w14:textId="77777777" w:rsidTr="00266EF7">
        <w:trPr>
          <w:cantSplit/>
        </w:trPr>
        <w:tc>
          <w:tcPr>
            <w:tcW w:w="3070" w:type="dxa"/>
          </w:tcPr>
          <w:p w14:paraId="73C71EE6" w14:textId="77777777" w:rsidR="00764B10" w:rsidRPr="002844E7" w:rsidRDefault="00764B10" w:rsidP="00266EF7">
            <w:pPr>
              <w:pStyle w:val="Heading3"/>
              <w:spacing w:before="60"/>
              <w:ind w:right="13"/>
              <w:jc w:val="right"/>
              <w:rPr>
                <w:rFonts w:ascii="Verdana" w:hAnsi="Verdana"/>
                <w:color w:val="auto"/>
                <w:sz w:val="20"/>
                <w:lang w:val="en-GB"/>
              </w:rPr>
            </w:pPr>
            <w:r w:rsidRPr="002844E7">
              <w:rPr>
                <w:rFonts w:ascii="Verdana" w:hAnsi="Verdana"/>
                <w:color w:val="auto"/>
                <w:sz w:val="20"/>
                <w:lang w:val="en-GB"/>
              </w:rPr>
              <w:lastRenderedPageBreak/>
              <w:t>Project number</w:t>
            </w:r>
          </w:p>
        </w:tc>
        <w:tc>
          <w:tcPr>
            <w:tcW w:w="310" w:type="dxa"/>
          </w:tcPr>
          <w:p w14:paraId="38F9518B" w14:textId="77777777" w:rsidR="00764B10" w:rsidRPr="002844E7" w:rsidRDefault="00764B10" w:rsidP="00266EF7">
            <w:pPr>
              <w:pStyle w:val="Heading3"/>
              <w:spacing w:before="60"/>
              <w:ind w:right="13"/>
              <w:rPr>
                <w:rFonts w:ascii="Verdana" w:hAnsi="Verdana"/>
                <w:color w:val="auto"/>
                <w:sz w:val="20"/>
                <w:lang w:val="en-GB"/>
              </w:rPr>
            </w:pPr>
            <w:r w:rsidRPr="002844E7">
              <w:rPr>
                <w:rFonts w:ascii="Verdana" w:hAnsi="Verdana"/>
                <w:color w:val="auto"/>
                <w:sz w:val="20"/>
                <w:lang w:val="en-GB"/>
              </w:rPr>
              <w:t>:</w:t>
            </w:r>
          </w:p>
        </w:tc>
        <w:tc>
          <w:tcPr>
            <w:tcW w:w="6793" w:type="dxa"/>
          </w:tcPr>
          <w:p w14:paraId="4FBA223A" w14:textId="7AE86C8E" w:rsidR="00764B10" w:rsidRPr="002844E7" w:rsidRDefault="00374535" w:rsidP="00266EF7">
            <w:pPr>
              <w:pStyle w:val="Header"/>
              <w:spacing w:before="60"/>
              <w:ind w:right="13"/>
              <w:rPr>
                <w:rFonts w:ascii="Verdana" w:hAnsi="Verdana"/>
                <w:lang w:val="en-GB"/>
              </w:rPr>
            </w:pPr>
            <w:r>
              <w:rPr>
                <w:rFonts w:ascii="Verdana" w:hAnsi="Verdana"/>
                <w:lang w:val="en-GB"/>
              </w:rPr>
              <w:t>6.</w:t>
            </w:r>
          </w:p>
        </w:tc>
      </w:tr>
      <w:tr w:rsidR="00764B10" w:rsidRPr="002844E7" w14:paraId="47EE7704" w14:textId="77777777" w:rsidTr="00266EF7">
        <w:trPr>
          <w:cantSplit/>
        </w:trPr>
        <w:tc>
          <w:tcPr>
            <w:tcW w:w="3070" w:type="dxa"/>
          </w:tcPr>
          <w:p w14:paraId="099A8F58" w14:textId="77777777" w:rsidR="00764B10" w:rsidRPr="002844E7" w:rsidRDefault="00764B10" w:rsidP="00266EF7">
            <w:pPr>
              <w:pStyle w:val="Heading3"/>
              <w:spacing w:before="60"/>
              <w:ind w:right="13"/>
              <w:jc w:val="right"/>
              <w:rPr>
                <w:rFonts w:ascii="Verdana" w:hAnsi="Verdana"/>
                <w:color w:val="auto"/>
                <w:sz w:val="20"/>
                <w:lang w:val="en-GB"/>
              </w:rPr>
            </w:pPr>
            <w:r w:rsidRPr="002844E7">
              <w:rPr>
                <w:rFonts w:ascii="Verdana" w:hAnsi="Verdana"/>
                <w:color w:val="auto"/>
                <w:sz w:val="20"/>
                <w:lang w:val="en-GB"/>
              </w:rPr>
              <w:t>Project title</w:t>
            </w:r>
          </w:p>
        </w:tc>
        <w:tc>
          <w:tcPr>
            <w:tcW w:w="310" w:type="dxa"/>
          </w:tcPr>
          <w:p w14:paraId="0979C6F0" w14:textId="77777777" w:rsidR="00764B10" w:rsidRPr="002844E7" w:rsidRDefault="00764B10" w:rsidP="00266EF7">
            <w:pPr>
              <w:pStyle w:val="Heading3"/>
              <w:spacing w:before="60"/>
              <w:ind w:right="13"/>
              <w:rPr>
                <w:rFonts w:ascii="Verdana" w:hAnsi="Verdana"/>
                <w:color w:val="auto"/>
                <w:sz w:val="20"/>
                <w:lang w:val="en-GB"/>
              </w:rPr>
            </w:pPr>
            <w:r w:rsidRPr="002844E7">
              <w:rPr>
                <w:rFonts w:ascii="Verdana" w:hAnsi="Verdana"/>
                <w:color w:val="auto"/>
                <w:sz w:val="20"/>
                <w:lang w:val="en-GB"/>
              </w:rPr>
              <w:t>:</w:t>
            </w:r>
          </w:p>
        </w:tc>
        <w:tc>
          <w:tcPr>
            <w:tcW w:w="6793" w:type="dxa"/>
          </w:tcPr>
          <w:p w14:paraId="1FD19FDC" w14:textId="7BE55C2A" w:rsidR="00764B10" w:rsidRPr="002844E7" w:rsidRDefault="00374535" w:rsidP="00266EF7">
            <w:pPr>
              <w:pStyle w:val="Header"/>
              <w:spacing w:before="60"/>
              <w:ind w:right="13"/>
              <w:rPr>
                <w:rFonts w:ascii="Verdana" w:hAnsi="Verdana"/>
                <w:lang w:val="en-GB"/>
              </w:rPr>
            </w:pPr>
            <w:r>
              <w:rPr>
                <w:rFonts w:ascii="Verdana" w:hAnsi="Verdana"/>
                <w:lang w:val="en-GB"/>
              </w:rPr>
              <w:t>P</w:t>
            </w:r>
            <w:r w:rsidRPr="00374535">
              <w:rPr>
                <w:rFonts w:ascii="Verdana" w:hAnsi="Verdana"/>
                <w:lang w:val="en-GB"/>
              </w:rPr>
              <w:t>rediction of cardiovascular diseases</w:t>
            </w:r>
          </w:p>
        </w:tc>
      </w:tr>
      <w:tr w:rsidR="00764B10" w:rsidRPr="002844E7" w14:paraId="52683968" w14:textId="77777777" w:rsidTr="00266EF7">
        <w:trPr>
          <w:cantSplit/>
        </w:trPr>
        <w:tc>
          <w:tcPr>
            <w:tcW w:w="3070" w:type="dxa"/>
          </w:tcPr>
          <w:p w14:paraId="2258A1DB" w14:textId="77777777" w:rsidR="00764B10" w:rsidRPr="002844E7" w:rsidRDefault="00764B10" w:rsidP="00266EF7">
            <w:pPr>
              <w:pStyle w:val="Heading3"/>
              <w:spacing w:before="60"/>
              <w:ind w:right="13"/>
              <w:jc w:val="right"/>
              <w:rPr>
                <w:rFonts w:ascii="Verdana" w:hAnsi="Verdana"/>
                <w:color w:val="auto"/>
                <w:sz w:val="20"/>
                <w:lang w:val="en-GB"/>
              </w:rPr>
            </w:pPr>
            <w:r w:rsidRPr="002844E7">
              <w:rPr>
                <w:rFonts w:ascii="Verdana" w:hAnsi="Verdana"/>
                <w:color w:val="auto"/>
                <w:sz w:val="20"/>
                <w:lang w:val="en-GB"/>
              </w:rPr>
              <w:t>Date</w:t>
            </w:r>
          </w:p>
        </w:tc>
        <w:tc>
          <w:tcPr>
            <w:tcW w:w="310" w:type="dxa"/>
          </w:tcPr>
          <w:p w14:paraId="3D461A63" w14:textId="77777777" w:rsidR="00764B10" w:rsidRPr="002844E7" w:rsidRDefault="00764B10" w:rsidP="00266EF7">
            <w:pPr>
              <w:pStyle w:val="Heading3"/>
              <w:spacing w:before="60"/>
              <w:ind w:right="13"/>
              <w:rPr>
                <w:rFonts w:ascii="Verdana" w:hAnsi="Verdana"/>
                <w:color w:val="auto"/>
                <w:sz w:val="20"/>
                <w:lang w:val="en-GB"/>
              </w:rPr>
            </w:pPr>
            <w:r w:rsidRPr="002844E7">
              <w:rPr>
                <w:rFonts w:ascii="Verdana" w:hAnsi="Verdana"/>
                <w:color w:val="auto"/>
                <w:sz w:val="20"/>
                <w:lang w:val="en-GB"/>
              </w:rPr>
              <w:t>:</w:t>
            </w:r>
          </w:p>
        </w:tc>
        <w:tc>
          <w:tcPr>
            <w:tcW w:w="6793" w:type="dxa"/>
          </w:tcPr>
          <w:p w14:paraId="456F1AE9" w14:textId="1A2735C7" w:rsidR="00764B10" w:rsidRPr="002844E7" w:rsidRDefault="00374535" w:rsidP="00266EF7">
            <w:pPr>
              <w:spacing w:before="60"/>
              <w:ind w:right="13"/>
              <w:rPr>
                <w:rFonts w:ascii="Verdana" w:hAnsi="Verdana"/>
                <w:sz w:val="20"/>
                <w:lang w:val="en-GB"/>
              </w:rPr>
            </w:pPr>
            <w:r>
              <w:rPr>
                <w:rFonts w:ascii="Verdana" w:hAnsi="Verdana"/>
                <w:sz w:val="20"/>
                <w:lang w:val="en-GB"/>
              </w:rPr>
              <w:t>11/2021 (week of work)</w:t>
            </w:r>
          </w:p>
        </w:tc>
      </w:tr>
      <w:tr w:rsidR="00764B10" w:rsidRPr="002844E7" w14:paraId="05557D54" w14:textId="77777777" w:rsidTr="00266EF7">
        <w:trPr>
          <w:cantSplit/>
        </w:trPr>
        <w:tc>
          <w:tcPr>
            <w:tcW w:w="3070" w:type="dxa"/>
          </w:tcPr>
          <w:p w14:paraId="036F1FAE" w14:textId="77777777" w:rsidR="00764B10" w:rsidRPr="002844E7" w:rsidRDefault="00764B10" w:rsidP="00266EF7">
            <w:pPr>
              <w:pStyle w:val="Heading3"/>
              <w:spacing w:before="60"/>
              <w:ind w:right="13"/>
              <w:jc w:val="right"/>
              <w:rPr>
                <w:rFonts w:ascii="Verdana" w:hAnsi="Verdana"/>
                <w:color w:val="auto"/>
                <w:sz w:val="20"/>
                <w:lang w:val="en-GB"/>
              </w:rPr>
            </w:pPr>
            <w:r w:rsidRPr="002844E7">
              <w:rPr>
                <w:rFonts w:ascii="Verdana" w:hAnsi="Verdana"/>
                <w:color w:val="auto"/>
                <w:sz w:val="20"/>
                <w:lang w:val="en-GB"/>
              </w:rPr>
              <w:t>Short description</w:t>
            </w:r>
          </w:p>
        </w:tc>
        <w:tc>
          <w:tcPr>
            <w:tcW w:w="310" w:type="dxa"/>
          </w:tcPr>
          <w:p w14:paraId="591F01F8" w14:textId="77777777" w:rsidR="00764B10" w:rsidRPr="002844E7" w:rsidRDefault="00764B10" w:rsidP="00266EF7">
            <w:pPr>
              <w:pStyle w:val="Heading3"/>
              <w:spacing w:before="60"/>
              <w:ind w:right="13"/>
              <w:rPr>
                <w:rFonts w:ascii="Verdana" w:hAnsi="Verdana"/>
                <w:color w:val="auto"/>
                <w:sz w:val="20"/>
                <w:lang w:val="en-GB"/>
              </w:rPr>
            </w:pPr>
            <w:r w:rsidRPr="002844E7">
              <w:rPr>
                <w:rFonts w:ascii="Verdana" w:hAnsi="Verdana"/>
                <w:color w:val="auto"/>
                <w:sz w:val="20"/>
                <w:lang w:val="en-GB"/>
              </w:rPr>
              <w:t>:</w:t>
            </w:r>
          </w:p>
        </w:tc>
        <w:tc>
          <w:tcPr>
            <w:tcW w:w="6793" w:type="dxa"/>
          </w:tcPr>
          <w:p w14:paraId="159B63EF" w14:textId="38B28960" w:rsidR="00764B10" w:rsidRPr="002844E7" w:rsidRDefault="00374535" w:rsidP="00266EF7">
            <w:pPr>
              <w:spacing w:before="60"/>
              <w:ind w:right="13"/>
              <w:rPr>
                <w:rFonts w:ascii="Verdana" w:hAnsi="Verdana"/>
                <w:sz w:val="20"/>
                <w:lang w:val="en-GB"/>
              </w:rPr>
            </w:pPr>
            <w:r>
              <w:rPr>
                <w:rFonts w:ascii="Verdana" w:hAnsi="Verdana"/>
                <w:sz w:val="20"/>
                <w:lang w:val="en-GB"/>
              </w:rPr>
              <w:t xml:space="preserve">Neural Network </w:t>
            </w:r>
            <w:r w:rsidR="00280367">
              <w:rPr>
                <w:rFonts w:ascii="Verdana" w:hAnsi="Verdana"/>
                <w:sz w:val="20"/>
                <w:lang w:val="en-GB"/>
              </w:rPr>
              <w:t>trained for prediction by given data</w:t>
            </w:r>
          </w:p>
        </w:tc>
      </w:tr>
      <w:tr w:rsidR="00764B10" w:rsidRPr="002844E7" w14:paraId="5AD0AA86" w14:textId="77777777" w:rsidTr="00266EF7">
        <w:trPr>
          <w:cantSplit/>
        </w:trPr>
        <w:tc>
          <w:tcPr>
            <w:tcW w:w="3070" w:type="dxa"/>
          </w:tcPr>
          <w:p w14:paraId="3BB5A727" w14:textId="77777777" w:rsidR="00764B10" w:rsidRPr="002844E7" w:rsidRDefault="00764B10" w:rsidP="00266EF7">
            <w:pPr>
              <w:pStyle w:val="Heading3"/>
              <w:spacing w:before="60"/>
              <w:ind w:right="13"/>
              <w:jc w:val="right"/>
              <w:rPr>
                <w:rFonts w:ascii="Verdana" w:hAnsi="Verdana"/>
                <w:color w:val="auto"/>
                <w:sz w:val="20"/>
                <w:lang w:val="en-GB"/>
              </w:rPr>
            </w:pPr>
            <w:r w:rsidRPr="002844E7">
              <w:rPr>
                <w:rFonts w:ascii="Verdana" w:hAnsi="Verdana"/>
                <w:color w:val="auto"/>
                <w:sz w:val="20"/>
                <w:lang w:val="en-GB"/>
              </w:rPr>
              <w:t>Ordered / cooperated by</w:t>
            </w:r>
          </w:p>
        </w:tc>
        <w:tc>
          <w:tcPr>
            <w:tcW w:w="310" w:type="dxa"/>
          </w:tcPr>
          <w:p w14:paraId="42DA6061" w14:textId="77777777" w:rsidR="00764B10" w:rsidRPr="002844E7" w:rsidRDefault="00764B10" w:rsidP="00266EF7">
            <w:pPr>
              <w:pStyle w:val="Heading3"/>
              <w:spacing w:before="60"/>
              <w:ind w:right="13"/>
              <w:rPr>
                <w:rFonts w:ascii="Verdana" w:hAnsi="Verdana"/>
                <w:color w:val="auto"/>
                <w:sz w:val="20"/>
                <w:lang w:val="en-GB"/>
              </w:rPr>
            </w:pPr>
            <w:r w:rsidRPr="002844E7">
              <w:rPr>
                <w:rFonts w:ascii="Verdana" w:hAnsi="Verdana"/>
                <w:color w:val="auto"/>
                <w:sz w:val="20"/>
                <w:lang w:val="en-GB"/>
              </w:rPr>
              <w:t>:</w:t>
            </w:r>
          </w:p>
        </w:tc>
        <w:tc>
          <w:tcPr>
            <w:tcW w:w="6793" w:type="dxa"/>
          </w:tcPr>
          <w:p w14:paraId="4EB04194" w14:textId="62746BDC" w:rsidR="00764B10" w:rsidRPr="002844E7" w:rsidRDefault="00374535" w:rsidP="00266EF7">
            <w:pPr>
              <w:spacing w:before="60"/>
              <w:ind w:right="13"/>
              <w:rPr>
                <w:rFonts w:ascii="Verdana" w:hAnsi="Verdana"/>
                <w:sz w:val="20"/>
                <w:lang w:val="en-GB"/>
              </w:rPr>
            </w:pPr>
            <w:r>
              <w:rPr>
                <w:rFonts w:ascii="Verdana" w:hAnsi="Verdana"/>
                <w:sz w:val="20"/>
                <w:lang w:val="en-GB"/>
              </w:rPr>
              <w:t>School Project</w:t>
            </w:r>
          </w:p>
        </w:tc>
      </w:tr>
      <w:tr w:rsidR="00764B10" w:rsidRPr="002844E7" w14:paraId="2B678465" w14:textId="77777777" w:rsidTr="00266EF7">
        <w:trPr>
          <w:cantSplit/>
        </w:trPr>
        <w:tc>
          <w:tcPr>
            <w:tcW w:w="3070" w:type="dxa"/>
          </w:tcPr>
          <w:p w14:paraId="122AB5C4" w14:textId="77777777" w:rsidR="00764B10" w:rsidRPr="002844E7" w:rsidRDefault="00764B10" w:rsidP="00266EF7">
            <w:pPr>
              <w:pStyle w:val="Heading3"/>
              <w:spacing w:before="60"/>
              <w:ind w:right="13"/>
              <w:jc w:val="right"/>
              <w:rPr>
                <w:rFonts w:ascii="Verdana" w:hAnsi="Verdana"/>
                <w:color w:val="auto"/>
                <w:sz w:val="20"/>
                <w:lang w:val="en-GB"/>
              </w:rPr>
            </w:pPr>
            <w:r w:rsidRPr="002844E7">
              <w:rPr>
                <w:rFonts w:ascii="Verdana" w:hAnsi="Verdana"/>
                <w:color w:val="auto"/>
                <w:sz w:val="20"/>
                <w:lang w:val="en-GB"/>
              </w:rPr>
              <w:t>Position in team</w:t>
            </w:r>
          </w:p>
        </w:tc>
        <w:tc>
          <w:tcPr>
            <w:tcW w:w="310" w:type="dxa"/>
          </w:tcPr>
          <w:p w14:paraId="0B8BE6F0" w14:textId="77777777" w:rsidR="00764B10" w:rsidRPr="002844E7" w:rsidRDefault="00764B10" w:rsidP="00266EF7">
            <w:pPr>
              <w:pStyle w:val="Heading3"/>
              <w:spacing w:before="60"/>
              <w:ind w:right="13"/>
              <w:rPr>
                <w:rFonts w:ascii="Verdana" w:hAnsi="Verdana"/>
                <w:color w:val="auto"/>
                <w:sz w:val="20"/>
                <w:lang w:val="en-GB"/>
              </w:rPr>
            </w:pPr>
            <w:r w:rsidRPr="002844E7">
              <w:rPr>
                <w:rFonts w:ascii="Verdana" w:hAnsi="Verdana"/>
                <w:color w:val="auto"/>
                <w:sz w:val="20"/>
                <w:lang w:val="en-GB"/>
              </w:rPr>
              <w:t>:</w:t>
            </w:r>
          </w:p>
        </w:tc>
        <w:tc>
          <w:tcPr>
            <w:tcW w:w="6793" w:type="dxa"/>
          </w:tcPr>
          <w:p w14:paraId="11274AA6" w14:textId="05361833" w:rsidR="00764B10" w:rsidRPr="002844E7" w:rsidRDefault="00374535" w:rsidP="00266EF7">
            <w:pPr>
              <w:spacing w:before="60" w:line="240" w:lineRule="atLeast"/>
              <w:ind w:right="13"/>
              <w:rPr>
                <w:rFonts w:ascii="Verdana" w:hAnsi="Verdana"/>
                <w:snapToGrid w:val="0"/>
                <w:sz w:val="20"/>
                <w:lang w:val="en-GB"/>
              </w:rPr>
            </w:pPr>
            <w:r>
              <w:rPr>
                <w:rStyle w:val="hgkelc"/>
                <w:lang w:val="en"/>
              </w:rPr>
              <w:t>Individual work</w:t>
            </w:r>
          </w:p>
        </w:tc>
      </w:tr>
      <w:tr w:rsidR="00764B10" w:rsidRPr="002844E7" w14:paraId="19B2FBF0" w14:textId="77777777" w:rsidTr="00266EF7">
        <w:trPr>
          <w:cantSplit/>
        </w:trPr>
        <w:tc>
          <w:tcPr>
            <w:tcW w:w="3070" w:type="dxa"/>
          </w:tcPr>
          <w:p w14:paraId="3D4ED21C" w14:textId="77777777" w:rsidR="00764B10" w:rsidRPr="002844E7" w:rsidRDefault="00764B10" w:rsidP="00266EF7">
            <w:pPr>
              <w:pStyle w:val="Heading3"/>
              <w:spacing w:before="60"/>
              <w:ind w:right="13"/>
              <w:jc w:val="right"/>
              <w:rPr>
                <w:rFonts w:ascii="Verdana" w:hAnsi="Verdana"/>
                <w:color w:val="auto"/>
                <w:sz w:val="20"/>
                <w:lang w:val="en-GB"/>
              </w:rPr>
            </w:pPr>
            <w:r w:rsidRPr="002844E7">
              <w:rPr>
                <w:rFonts w:ascii="Verdana" w:hAnsi="Verdana"/>
                <w:color w:val="auto"/>
                <w:sz w:val="20"/>
                <w:lang w:val="en-GB"/>
              </w:rPr>
              <w:t>Processed work part in details</w:t>
            </w:r>
          </w:p>
        </w:tc>
        <w:tc>
          <w:tcPr>
            <w:tcW w:w="310" w:type="dxa"/>
          </w:tcPr>
          <w:p w14:paraId="13DF5796" w14:textId="77777777" w:rsidR="00764B10" w:rsidRPr="002844E7" w:rsidRDefault="00764B10" w:rsidP="00266EF7">
            <w:pPr>
              <w:pStyle w:val="Heading3"/>
              <w:spacing w:before="60"/>
              <w:ind w:right="13"/>
              <w:rPr>
                <w:rFonts w:ascii="Verdana" w:hAnsi="Verdana"/>
                <w:color w:val="auto"/>
                <w:sz w:val="20"/>
                <w:lang w:val="en-GB"/>
              </w:rPr>
            </w:pPr>
            <w:r w:rsidRPr="002844E7">
              <w:rPr>
                <w:rFonts w:ascii="Verdana" w:hAnsi="Verdana"/>
                <w:color w:val="auto"/>
                <w:sz w:val="20"/>
                <w:lang w:val="en-GB"/>
              </w:rPr>
              <w:t>:</w:t>
            </w:r>
          </w:p>
        </w:tc>
        <w:tc>
          <w:tcPr>
            <w:tcW w:w="6793" w:type="dxa"/>
          </w:tcPr>
          <w:p w14:paraId="7A2FE00B" w14:textId="5AC08D16" w:rsidR="00764B10" w:rsidRPr="002844E7" w:rsidRDefault="00280367" w:rsidP="00266EF7">
            <w:pPr>
              <w:pStyle w:val="Header"/>
              <w:spacing w:before="60"/>
              <w:ind w:right="13"/>
              <w:rPr>
                <w:rFonts w:ascii="Verdana" w:hAnsi="Verdana"/>
                <w:lang w:val="en-GB"/>
              </w:rPr>
            </w:pPr>
            <w:r>
              <w:rPr>
                <w:rFonts w:ascii="Verdana" w:hAnsi="Verdana"/>
                <w:lang w:val="en-GB"/>
              </w:rPr>
              <w:t>W</w:t>
            </w:r>
            <w:r w:rsidRPr="00280367">
              <w:rPr>
                <w:rFonts w:ascii="Verdana" w:hAnsi="Verdana"/>
                <w:lang w:val="en-GB"/>
              </w:rPr>
              <w:t>ork consisted of training a neural network according to the selected dataset, creating statistics and graphs. Subsequent creation of the possibility of evaluating the entered data into a trained neural network.</w:t>
            </w:r>
          </w:p>
        </w:tc>
      </w:tr>
      <w:tr w:rsidR="00764B10" w:rsidRPr="002844E7" w14:paraId="45605931" w14:textId="77777777" w:rsidTr="00266EF7">
        <w:trPr>
          <w:cantSplit/>
        </w:trPr>
        <w:tc>
          <w:tcPr>
            <w:tcW w:w="3070" w:type="dxa"/>
          </w:tcPr>
          <w:p w14:paraId="0277D612" w14:textId="77777777" w:rsidR="00764B10" w:rsidRPr="002844E7" w:rsidRDefault="00764B10" w:rsidP="00266EF7">
            <w:pPr>
              <w:pStyle w:val="Heading3"/>
              <w:spacing w:before="60"/>
              <w:ind w:right="13"/>
              <w:jc w:val="right"/>
              <w:rPr>
                <w:rFonts w:ascii="Verdana" w:hAnsi="Verdana"/>
                <w:color w:val="auto"/>
                <w:sz w:val="20"/>
                <w:lang w:val="en-GB"/>
              </w:rPr>
            </w:pPr>
            <w:r w:rsidRPr="002844E7">
              <w:rPr>
                <w:rFonts w:ascii="Verdana" w:hAnsi="Verdana"/>
                <w:color w:val="auto"/>
                <w:sz w:val="20"/>
                <w:lang w:val="en-GB"/>
              </w:rPr>
              <w:t>Operating system</w:t>
            </w:r>
          </w:p>
        </w:tc>
        <w:tc>
          <w:tcPr>
            <w:tcW w:w="310" w:type="dxa"/>
          </w:tcPr>
          <w:p w14:paraId="4A5C26A3" w14:textId="77777777" w:rsidR="00764B10" w:rsidRPr="002844E7" w:rsidRDefault="00764B10" w:rsidP="00266EF7">
            <w:pPr>
              <w:pStyle w:val="Heading3"/>
              <w:spacing w:before="60"/>
              <w:ind w:right="13"/>
              <w:rPr>
                <w:rFonts w:ascii="Verdana" w:hAnsi="Verdana"/>
                <w:color w:val="auto"/>
                <w:sz w:val="20"/>
                <w:lang w:val="en-GB"/>
              </w:rPr>
            </w:pPr>
            <w:r w:rsidRPr="002844E7">
              <w:rPr>
                <w:rFonts w:ascii="Verdana" w:hAnsi="Verdana"/>
                <w:color w:val="auto"/>
                <w:sz w:val="20"/>
                <w:lang w:val="en-GB"/>
              </w:rPr>
              <w:t>:</w:t>
            </w:r>
          </w:p>
        </w:tc>
        <w:tc>
          <w:tcPr>
            <w:tcW w:w="6793" w:type="dxa"/>
          </w:tcPr>
          <w:p w14:paraId="4C431A9A" w14:textId="77F1915F" w:rsidR="00764B10" w:rsidRPr="002844E7" w:rsidRDefault="00374535" w:rsidP="00266EF7">
            <w:pPr>
              <w:pStyle w:val="BodyText"/>
              <w:spacing w:before="60"/>
              <w:ind w:right="13"/>
              <w:rPr>
                <w:rFonts w:ascii="Verdana" w:hAnsi="Verdana"/>
                <w:color w:val="auto"/>
                <w:sz w:val="20"/>
                <w:lang w:val="en-GB"/>
              </w:rPr>
            </w:pPr>
            <w:r>
              <w:rPr>
                <w:rFonts w:ascii="Verdana" w:hAnsi="Verdana"/>
                <w:color w:val="auto"/>
                <w:sz w:val="20"/>
                <w:lang w:val="en-GB"/>
              </w:rPr>
              <w:t>Windows</w:t>
            </w:r>
          </w:p>
        </w:tc>
      </w:tr>
      <w:tr w:rsidR="00764B10" w:rsidRPr="002844E7" w14:paraId="78E25852" w14:textId="77777777" w:rsidTr="00266EF7">
        <w:trPr>
          <w:cantSplit/>
        </w:trPr>
        <w:tc>
          <w:tcPr>
            <w:tcW w:w="3070" w:type="dxa"/>
          </w:tcPr>
          <w:p w14:paraId="1C4A7F13" w14:textId="77777777" w:rsidR="00764B10" w:rsidRPr="002844E7" w:rsidRDefault="00764B10" w:rsidP="00266EF7">
            <w:pPr>
              <w:pStyle w:val="Heading3"/>
              <w:spacing w:before="60"/>
              <w:ind w:right="13"/>
              <w:jc w:val="right"/>
              <w:rPr>
                <w:rFonts w:ascii="Verdana" w:hAnsi="Verdana"/>
                <w:color w:val="auto"/>
                <w:sz w:val="20"/>
                <w:lang w:val="en-GB"/>
              </w:rPr>
            </w:pPr>
            <w:r w:rsidRPr="002844E7">
              <w:rPr>
                <w:rFonts w:ascii="Verdana" w:hAnsi="Verdana"/>
                <w:color w:val="auto"/>
                <w:sz w:val="20"/>
                <w:lang w:val="en-GB"/>
              </w:rPr>
              <w:t>Used languages, software, tools and technologies</w:t>
            </w:r>
          </w:p>
        </w:tc>
        <w:tc>
          <w:tcPr>
            <w:tcW w:w="310" w:type="dxa"/>
          </w:tcPr>
          <w:p w14:paraId="70F9C04F" w14:textId="77777777" w:rsidR="00764B10" w:rsidRPr="002844E7" w:rsidRDefault="00764B10" w:rsidP="00266EF7">
            <w:pPr>
              <w:pStyle w:val="Heading3"/>
              <w:spacing w:before="60"/>
              <w:ind w:right="13"/>
              <w:rPr>
                <w:rFonts w:ascii="Verdana" w:hAnsi="Verdana"/>
                <w:color w:val="auto"/>
                <w:sz w:val="20"/>
                <w:lang w:val="en-GB"/>
              </w:rPr>
            </w:pPr>
            <w:r w:rsidRPr="002844E7">
              <w:rPr>
                <w:rFonts w:ascii="Verdana" w:hAnsi="Verdana"/>
                <w:color w:val="auto"/>
                <w:sz w:val="20"/>
                <w:lang w:val="en-GB"/>
              </w:rPr>
              <w:t>:</w:t>
            </w:r>
          </w:p>
        </w:tc>
        <w:tc>
          <w:tcPr>
            <w:tcW w:w="6793" w:type="dxa"/>
          </w:tcPr>
          <w:p w14:paraId="385390AF" w14:textId="684CD311" w:rsidR="00764B10" w:rsidRPr="002844E7" w:rsidRDefault="00374535" w:rsidP="00266EF7">
            <w:pPr>
              <w:spacing w:before="60"/>
              <w:ind w:right="13"/>
              <w:rPr>
                <w:rFonts w:ascii="Verdana" w:hAnsi="Verdana"/>
                <w:sz w:val="20"/>
                <w:lang w:val="en-GB"/>
              </w:rPr>
            </w:pPr>
            <w:r>
              <w:rPr>
                <w:rFonts w:ascii="Verdana" w:hAnsi="Verdana"/>
                <w:sz w:val="20"/>
                <w:lang w:val="en-GB"/>
              </w:rPr>
              <w:t xml:space="preserve">Python, Jupiter Notebook, Neural Networks, </w:t>
            </w:r>
            <w:proofErr w:type="spellStart"/>
            <w:r>
              <w:rPr>
                <w:rFonts w:ascii="Verdana" w:hAnsi="Verdana"/>
                <w:sz w:val="20"/>
                <w:lang w:val="en-GB"/>
              </w:rPr>
              <w:t>Keras</w:t>
            </w:r>
            <w:proofErr w:type="spellEnd"/>
            <w:r>
              <w:rPr>
                <w:rFonts w:ascii="Verdana" w:hAnsi="Verdana"/>
                <w:sz w:val="20"/>
                <w:lang w:val="en-GB"/>
              </w:rPr>
              <w:t xml:space="preserve">, Matplotlib, Pandas, </w:t>
            </w:r>
            <w:proofErr w:type="spellStart"/>
            <w:r>
              <w:rPr>
                <w:rFonts w:ascii="Verdana" w:hAnsi="Verdana"/>
                <w:sz w:val="20"/>
                <w:lang w:val="en-GB"/>
              </w:rPr>
              <w:t>Numpy</w:t>
            </w:r>
            <w:proofErr w:type="spellEnd"/>
          </w:p>
        </w:tc>
      </w:tr>
    </w:tbl>
    <w:p w14:paraId="1E633E53" w14:textId="77777777" w:rsidR="00764B10" w:rsidRPr="002844E7" w:rsidRDefault="00764B10" w:rsidP="00764B10">
      <w:pPr>
        <w:ind w:right="13"/>
        <w:rPr>
          <w:lang w:val="en-GB"/>
        </w:rPr>
      </w:pPr>
    </w:p>
    <w:p w14:paraId="605AA56E" w14:textId="77777777" w:rsidR="00764B10" w:rsidRPr="002844E7" w:rsidRDefault="00764B10" w:rsidP="00764B10"/>
    <w:tbl>
      <w:tblPr>
        <w:tblW w:w="10173" w:type="dxa"/>
        <w:tblLook w:val="0000" w:firstRow="0" w:lastRow="0" w:firstColumn="0" w:lastColumn="0" w:noHBand="0" w:noVBand="0"/>
      </w:tblPr>
      <w:tblGrid>
        <w:gridCol w:w="3070"/>
        <w:gridCol w:w="310"/>
        <w:gridCol w:w="6793"/>
      </w:tblGrid>
      <w:tr w:rsidR="008D25F0" w:rsidRPr="002844E7" w14:paraId="3B86BDF3" w14:textId="77777777" w:rsidTr="006E483B">
        <w:trPr>
          <w:cantSplit/>
        </w:trPr>
        <w:tc>
          <w:tcPr>
            <w:tcW w:w="3070" w:type="dxa"/>
          </w:tcPr>
          <w:p w14:paraId="664A1F38" w14:textId="77777777" w:rsidR="008D25F0" w:rsidRPr="002844E7" w:rsidRDefault="008D25F0" w:rsidP="006E483B">
            <w:pPr>
              <w:pStyle w:val="Heading3"/>
              <w:spacing w:before="60"/>
              <w:ind w:right="13"/>
              <w:jc w:val="right"/>
              <w:rPr>
                <w:rFonts w:ascii="Verdana" w:hAnsi="Verdana"/>
                <w:color w:val="auto"/>
                <w:sz w:val="20"/>
                <w:lang w:val="en-GB"/>
              </w:rPr>
            </w:pPr>
            <w:r w:rsidRPr="002844E7">
              <w:rPr>
                <w:rFonts w:ascii="Verdana" w:hAnsi="Verdana"/>
                <w:color w:val="auto"/>
                <w:sz w:val="20"/>
                <w:lang w:val="en-GB"/>
              </w:rPr>
              <w:t>Project number</w:t>
            </w:r>
          </w:p>
        </w:tc>
        <w:tc>
          <w:tcPr>
            <w:tcW w:w="310" w:type="dxa"/>
          </w:tcPr>
          <w:p w14:paraId="449CA4B3" w14:textId="77777777" w:rsidR="008D25F0" w:rsidRPr="002844E7" w:rsidRDefault="008D25F0" w:rsidP="006E483B">
            <w:pPr>
              <w:pStyle w:val="Heading3"/>
              <w:spacing w:before="60"/>
              <w:ind w:right="13"/>
              <w:rPr>
                <w:rFonts w:ascii="Verdana" w:hAnsi="Verdana"/>
                <w:color w:val="auto"/>
                <w:sz w:val="20"/>
                <w:lang w:val="en-GB"/>
              </w:rPr>
            </w:pPr>
            <w:r w:rsidRPr="002844E7">
              <w:rPr>
                <w:rFonts w:ascii="Verdana" w:hAnsi="Verdana"/>
                <w:color w:val="auto"/>
                <w:sz w:val="20"/>
                <w:lang w:val="en-GB"/>
              </w:rPr>
              <w:t>:</w:t>
            </w:r>
          </w:p>
        </w:tc>
        <w:tc>
          <w:tcPr>
            <w:tcW w:w="6793" w:type="dxa"/>
          </w:tcPr>
          <w:p w14:paraId="48673C72" w14:textId="7B5EB7BD" w:rsidR="008D25F0" w:rsidRPr="002844E7" w:rsidRDefault="008D25F0" w:rsidP="006E483B">
            <w:pPr>
              <w:pStyle w:val="Header"/>
              <w:spacing w:before="60"/>
              <w:ind w:right="13"/>
              <w:rPr>
                <w:rFonts w:ascii="Verdana" w:hAnsi="Verdana"/>
                <w:lang w:val="en-GB"/>
              </w:rPr>
            </w:pPr>
            <w:r>
              <w:rPr>
                <w:rFonts w:ascii="Verdana" w:hAnsi="Verdana"/>
                <w:lang w:val="en-GB"/>
              </w:rPr>
              <w:t>7.</w:t>
            </w:r>
          </w:p>
        </w:tc>
      </w:tr>
      <w:tr w:rsidR="008D25F0" w:rsidRPr="002844E7" w14:paraId="7DE89F0B" w14:textId="77777777" w:rsidTr="006E483B">
        <w:trPr>
          <w:cantSplit/>
        </w:trPr>
        <w:tc>
          <w:tcPr>
            <w:tcW w:w="3070" w:type="dxa"/>
          </w:tcPr>
          <w:p w14:paraId="3B31F9A1" w14:textId="77777777" w:rsidR="008D25F0" w:rsidRPr="002844E7" w:rsidRDefault="008D25F0" w:rsidP="006E483B">
            <w:pPr>
              <w:pStyle w:val="Heading3"/>
              <w:spacing w:before="60"/>
              <w:ind w:right="13"/>
              <w:jc w:val="right"/>
              <w:rPr>
                <w:rFonts w:ascii="Verdana" w:hAnsi="Verdana"/>
                <w:color w:val="auto"/>
                <w:sz w:val="20"/>
                <w:lang w:val="en-GB"/>
              </w:rPr>
            </w:pPr>
            <w:r w:rsidRPr="002844E7">
              <w:rPr>
                <w:rFonts w:ascii="Verdana" w:hAnsi="Verdana"/>
                <w:color w:val="auto"/>
                <w:sz w:val="20"/>
                <w:lang w:val="en-GB"/>
              </w:rPr>
              <w:t>Project title</w:t>
            </w:r>
          </w:p>
        </w:tc>
        <w:tc>
          <w:tcPr>
            <w:tcW w:w="310" w:type="dxa"/>
          </w:tcPr>
          <w:p w14:paraId="074273FA" w14:textId="77777777" w:rsidR="008D25F0" w:rsidRPr="002844E7" w:rsidRDefault="008D25F0" w:rsidP="006E483B">
            <w:pPr>
              <w:pStyle w:val="Heading3"/>
              <w:spacing w:before="60"/>
              <w:ind w:right="13"/>
              <w:rPr>
                <w:rFonts w:ascii="Verdana" w:hAnsi="Verdana"/>
                <w:color w:val="auto"/>
                <w:sz w:val="20"/>
                <w:lang w:val="en-GB"/>
              </w:rPr>
            </w:pPr>
            <w:r w:rsidRPr="002844E7">
              <w:rPr>
                <w:rFonts w:ascii="Verdana" w:hAnsi="Verdana"/>
                <w:color w:val="auto"/>
                <w:sz w:val="20"/>
                <w:lang w:val="en-GB"/>
              </w:rPr>
              <w:t>:</w:t>
            </w:r>
          </w:p>
        </w:tc>
        <w:tc>
          <w:tcPr>
            <w:tcW w:w="6793" w:type="dxa"/>
          </w:tcPr>
          <w:p w14:paraId="1B67F32C" w14:textId="633C8D7D" w:rsidR="008D25F0" w:rsidRPr="002844E7" w:rsidRDefault="008D25F0" w:rsidP="006E483B">
            <w:pPr>
              <w:pStyle w:val="Header"/>
              <w:spacing w:before="60"/>
              <w:ind w:right="13"/>
              <w:rPr>
                <w:rFonts w:ascii="Verdana" w:hAnsi="Verdana"/>
                <w:lang w:val="en-GB"/>
              </w:rPr>
            </w:pPr>
            <w:r>
              <w:rPr>
                <w:rFonts w:ascii="Verdana" w:hAnsi="Verdana"/>
                <w:lang w:val="en-GB"/>
              </w:rPr>
              <w:t>Server Manager</w:t>
            </w:r>
          </w:p>
        </w:tc>
      </w:tr>
      <w:tr w:rsidR="008D25F0" w:rsidRPr="002844E7" w14:paraId="4DFB84CE" w14:textId="77777777" w:rsidTr="006E483B">
        <w:trPr>
          <w:cantSplit/>
        </w:trPr>
        <w:tc>
          <w:tcPr>
            <w:tcW w:w="3070" w:type="dxa"/>
          </w:tcPr>
          <w:p w14:paraId="602A74D0" w14:textId="77777777" w:rsidR="008D25F0" w:rsidRPr="002844E7" w:rsidRDefault="008D25F0" w:rsidP="006E483B">
            <w:pPr>
              <w:pStyle w:val="Heading3"/>
              <w:spacing w:before="60"/>
              <w:ind w:right="13"/>
              <w:jc w:val="right"/>
              <w:rPr>
                <w:rFonts w:ascii="Verdana" w:hAnsi="Verdana"/>
                <w:color w:val="auto"/>
                <w:sz w:val="20"/>
                <w:lang w:val="en-GB"/>
              </w:rPr>
            </w:pPr>
            <w:r w:rsidRPr="002844E7">
              <w:rPr>
                <w:rFonts w:ascii="Verdana" w:hAnsi="Verdana"/>
                <w:color w:val="auto"/>
                <w:sz w:val="20"/>
                <w:lang w:val="en-GB"/>
              </w:rPr>
              <w:t>Date</w:t>
            </w:r>
          </w:p>
        </w:tc>
        <w:tc>
          <w:tcPr>
            <w:tcW w:w="310" w:type="dxa"/>
          </w:tcPr>
          <w:p w14:paraId="57D0274D" w14:textId="77777777" w:rsidR="008D25F0" w:rsidRPr="002844E7" w:rsidRDefault="008D25F0" w:rsidP="006E483B">
            <w:pPr>
              <w:pStyle w:val="Heading3"/>
              <w:spacing w:before="60"/>
              <w:ind w:right="13"/>
              <w:rPr>
                <w:rFonts w:ascii="Verdana" w:hAnsi="Verdana"/>
                <w:color w:val="auto"/>
                <w:sz w:val="20"/>
                <w:lang w:val="en-GB"/>
              </w:rPr>
            </w:pPr>
            <w:r w:rsidRPr="002844E7">
              <w:rPr>
                <w:rFonts w:ascii="Verdana" w:hAnsi="Verdana"/>
                <w:color w:val="auto"/>
                <w:sz w:val="20"/>
                <w:lang w:val="en-GB"/>
              </w:rPr>
              <w:t>:</w:t>
            </w:r>
          </w:p>
        </w:tc>
        <w:tc>
          <w:tcPr>
            <w:tcW w:w="6793" w:type="dxa"/>
          </w:tcPr>
          <w:p w14:paraId="6780A9B5" w14:textId="62284D52" w:rsidR="008D25F0" w:rsidRPr="002844E7" w:rsidRDefault="008D25F0" w:rsidP="006E483B">
            <w:pPr>
              <w:spacing w:before="60"/>
              <w:ind w:right="13"/>
              <w:rPr>
                <w:rFonts w:ascii="Verdana" w:hAnsi="Verdana"/>
                <w:sz w:val="20"/>
                <w:lang w:val="en-GB"/>
              </w:rPr>
            </w:pPr>
            <w:r>
              <w:rPr>
                <w:rFonts w:ascii="Verdana" w:hAnsi="Verdana"/>
                <w:sz w:val="20"/>
                <w:lang w:val="en-GB"/>
              </w:rPr>
              <w:t>9/2023 (1 day)</w:t>
            </w:r>
          </w:p>
        </w:tc>
      </w:tr>
      <w:tr w:rsidR="008D25F0" w:rsidRPr="002844E7" w14:paraId="0108BEFC" w14:textId="77777777" w:rsidTr="006E483B">
        <w:trPr>
          <w:cantSplit/>
        </w:trPr>
        <w:tc>
          <w:tcPr>
            <w:tcW w:w="3070" w:type="dxa"/>
          </w:tcPr>
          <w:p w14:paraId="4522BCEF" w14:textId="77777777" w:rsidR="008D25F0" w:rsidRPr="002844E7" w:rsidRDefault="008D25F0" w:rsidP="006E483B">
            <w:pPr>
              <w:pStyle w:val="Heading3"/>
              <w:spacing w:before="60"/>
              <w:ind w:right="13"/>
              <w:jc w:val="right"/>
              <w:rPr>
                <w:rFonts w:ascii="Verdana" w:hAnsi="Verdana"/>
                <w:color w:val="auto"/>
                <w:sz w:val="20"/>
                <w:lang w:val="en-GB"/>
              </w:rPr>
            </w:pPr>
            <w:r w:rsidRPr="002844E7">
              <w:rPr>
                <w:rFonts w:ascii="Verdana" w:hAnsi="Verdana"/>
                <w:color w:val="auto"/>
                <w:sz w:val="20"/>
                <w:lang w:val="en-GB"/>
              </w:rPr>
              <w:t>Short description</w:t>
            </w:r>
          </w:p>
        </w:tc>
        <w:tc>
          <w:tcPr>
            <w:tcW w:w="310" w:type="dxa"/>
          </w:tcPr>
          <w:p w14:paraId="60B6FE74" w14:textId="77777777" w:rsidR="008D25F0" w:rsidRPr="002844E7" w:rsidRDefault="008D25F0" w:rsidP="006E483B">
            <w:pPr>
              <w:pStyle w:val="Heading3"/>
              <w:spacing w:before="60"/>
              <w:ind w:right="13"/>
              <w:rPr>
                <w:rFonts w:ascii="Verdana" w:hAnsi="Verdana"/>
                <w:color w:val="auto"/>
                <w:sz w:val="20"/>
                <w:lang w:val="en-GB"/>
              </w:rPr>
            </w:pPr>
            <w:r w:rsidRPr="002844E7">
              <w:rPr>
                <w:rFonts w:ascii="Verdana" w:hAnsi="Verdana"/>
                <w:color w:val="auto"/>
                <w:sz w:val="20"/>
                <w:lang w:val="en-GB"/>
              </w:rPr>
              <w:t>:</w:t>
            </w:r>
          </w:p>
        </w:tc>
        <w:tc>
          <w:tcPr>
            <w:tcW w:w="6793" w:type="dxa"/>
          </w:tcPr>
          <w:p w14:paraId="674C9BFA" w14:textId="0E7F19A2" w:rsidR="008D25F0" w:rsidRPr="002844E7" w:rsidRDefault="008D25F0" w:rsidP="006E483B">
            <w:pPr>
              <w:spacing w:before="60"/>
              <w:ind w:right="13"/>
              <w:rPr>
                <w:rFonts w:ascii="Verdana" w:hAnsi="Verdana"/>
                <w:sz w:val="20"/>
                <w:lang w:val="en-GB"/>
              </w:rPr>
            </w:pPr>
            <w:r>
              <w:rPr>
                <w:rFonts w:ascii="Verdana" w:hAnsi="Verdana"/>
                <w:sz w:val="20"/>
                <w:lang w:val="en-GB"/>
              </w:rPr>
              <w:t>Web application for managing servers on network/internet</w:t>
            </w:r>
          </w:p>
        </w:tc>
      </w:tr>
      <w:tr w:rsidR="008D25F0" w:rsidRPr="002844E7" w14:paraId="66931B32" w14:textId="77777777" w:rsidTr="006E483B">
        <w:trPr>
          <w:cantSplit/>
        </w:trPr>
        <w:tc>
          <w:tcPr>
            <w:tcW w:w="3070" w:type="dxa"/>
          </w:tcPr>
          <w:p w14:paraId="47937202" w14:textId="77777777" w:rsidR="008D25F0" w:rsidRPr="002844E7" w:rsidRDefault="008D25F0" w:rsidP="006E483B">
            <w:pPr>
              <w:pStyle w:val="Heading3"/>
              <w:spacing w:before="60"/>
              <w:ind w:right="13"/>
              <w:jc w:val="right"/>
              <w:rPr>
                <w:rFonts w:ascii="Verdana" w:hAnsi="Verdana"/>
                <w:color w:val="auto"/>
                <w:sz w:val="20"/>
                <w:lang w:val="en-GB"/>
              </w:rPr>
            </w:pPr>
            <w:r w:rsidRPr="002844E7">
              <w:rPr>
                <w:rFonts w:ascii="Verdana" w:hAnsi="Verdana"/>
                <w:color w:val="auto"/>
                <w:sz w:val="20"/>
                <w:lang w:val="en-GB"/>
              </w:rPr>
              <w:t>Ordered / cooperated by</w:t>
            </w:r>
          </w:p>
        </w:tc>
        <w:tc>
          <w:tcPr>
            <w:tcW w:w="310" w:type="dxa"/>
          </w:tcPr>
          <w:p w14:paraId="7E8993DC" w14:textId="77777777" w:rsidR="008D25F0" w:rsidRPr="002844E7" w:rsidRDefault="008D25F0" w:rsidP="006E483B">
            <w:pPr>
              <w:pStyle w:val="Heading3"/>
              <w:spacing w:before="60"/>
              <w:ind w:right="13"/>
              <w:rPr>
                <w:rFonts w:ascii="Verdana" w:hAnsi="Verdana"/>
                <w:color w:val="auto"/>
                <w:sz w:val="20"/>
                <w:lang w:val="en-GB"/>
              </w:rPr>
            </w:pPr>
            <w:r w:rsidRPr="002844E7">
              <w:rPr>
                <w:rFonts w:ascii="Verdana" w:hAnsi="Verdana"/>
                <w:color w:val="auto"/>
                <w:sz w:val="20"/>
                <w:lang w:val="en-GB"/>
              </w:rPr>
              <w:t>:</w:t>
            </w:r>
          </w:p>
        </w:tc>
        <w:tc>
          <w:tcPr>
            <w:tcW w:w="6793" w:type="dxa"/>
          </w:tcPr>
          <w:p w14:paraId="7EFA621E" w14:textId="05BE119E" w:rsidR="008D25F0" w:rsidRPr="002844E7" w:rsidRDefault="008D25F0" w:rsidP="006E483B">
            <w:pPr>
              <w:spacing w:before="60"/>
              <w:ind w:right="13"/>
              <w:rPr>
                <w:rFonts w:ascii="Verdana" w:hAnsi="Verdana"/>
                <w:sz w:val="20"/>
                <w:lang w:val="en-GB"/>
              </w:rPr>
            </w:pPr>
            <w:r>
              <w:rPr>
                <w:rFonts w:ascii="Verdana" w:hAnsi="Verdana"/>
                <w:sz w:val="20"/>
                <w:lang w:val="en-GB"/>
              </w:rPr>
              <w:t>Personal project</w:t>
            </w:r>
          </w:p>
        </w:tc>
      </w:tr>
      <w:tr w:rsidR="008D25F0" w:rsidRPr="002844E7" w14:paraId="6AA92175" w14:textId="77777777" w:rsidTr="006E483B">
        <w:trPr>
          <w:cantSplit/>
        </w:trPr>
        <w:tc>
          <w:tcPr>
            <w:tcW w:w="3070" w:type="dxa"/>
          </w:tcPr>
          <w:p w14:paraId="34874892" w14:textId="77777777" w:rsidR="008D25F0" w:rsidRPr="002844E7" w:rsidRDefault="008D25F0" w:rsidP="006E483B">
            <w:pPr>
              <w:pStyle w:val="Heading3"/>
              <w:spacing w:before="60"/>
              <w:ind w:right="13"/>
              <w:jc w:val="right"/>
              <w:rPr>
                <w:rFonts w:ascii="Verdana" w:hAnsi="Verdana"/>
                <w:color w:val="auto"/>
                <w:sz w:val="20"/>
                <w:lang w:val="en-GB"/>
              </w:rPr>
            </w:pPr>
            <w:r w:rsidRPr="002844E7">
              <w:rPr>
                <w:rFonts w:ascii="Verdana" w:hAnsi="Verdana"/>
                <w:color w:val="auto"/>
                <w:sz w:val="20"/>
                <w:lang w:val="en-GB"/>
              </w:rPr>
              <w:t>Position in team</w:t>
            </w:r>
          </w:p>
        </w:tc>
        <w:tc>
          <w:tcPr>
            <w:tcW w:w="310" w:type="dxa"/>
          </w:tcPr>
          <w:p w14:paraId="44F7E919" w14:textId="77777777" w:rsidR="008D25F0" w:rsidRPr="002844E7" w:rsidRDefault="008D25F0" w:rsidP="006E483B">
            <w:pPr>
              <w:pStyle w:val="Heading3"/>
              <w:spacing w:before="60"/>
              <w:ind w:right="13"/>
              <w:rPr>
                <w:rFonts w:ascii="Verdana" w:hAnsi="Verdana"/>
                <w:color w:val="auto"/>
                <w:sz w:val="20"/>
                <w:lang w:val="en-GB"/>
              </w:rPr>
            </w:pPr>
            <w:r w:rsidRPr="002844E7">
              <w:rPr>
                <w:rFonts w:ascii="Verdana" w:hAnsi="Verdana"/>
                <w:color w:val="auto"/>
                <w:sz w:val="20"/>
                <w:lang w:val="en-GB"/>
              </w:rPr>
              <w:t>:</w:t>
            </w:r>
          </w:p>
        </w:tc>
        <w:tc>
          <w:tcPr>
            <w:tcW w:w="6793" w:type="dxa"/>
          </w:tcPr>
          <w:p w14:paraId="75B638AC" w14:textId="77777777" w:rsidR="008D25F0" w:rsidRPr="002844E7" w:rsidRDefault="008D25F0" w:rsidP="006E483B">
            <w:pPr>
              <w:spacing w:before="60" w:line="240" w:lineRule="atLeast"/>
              <w:ind w:right="13"/>
              <w:rPr>
                <w:rFonts w:ascii="Verdana" w:hAnsi="Verdana"/>
                <w:snapToGrid w:val="0"/>
                <w:sz w:val="20"/>
                <w:lang w:val="en-GB"/>
              </w:rPr>
            </w:pPr>
            <w:r>
              <w:rPr>
                <w:rStyle w:val="hgkelc"/>
                <w:lang w:val="en"/>
              </w:rPr>
              <w:t>Individual work</w:t>
            </w:r>
          </w:p>
        </w:tc>
      </w:tr>
      <w:tr w:rsidR="008D25F0" w:rsidRPr="002844E7" w14:paraId="63040CC7" w14:textId="77777777" w:rsidTr="006E483B">
        <w:trPr>
          <w:cantSplit/>
        </w:trPr>
        <w:tc>
          <w:tcPr>
            <w:tcW w:w="3070" w:type="dxa"/>
          </w:tcPr>
          <w:p w14:paraId="757572D2" w14:textId="77777777" w:rsidR="008D25F0" w:rsidRPr="002844E7" w:rsidRDefault="008D25F0" w:rsidP="006E483B">
            <w:pPr>
              <w:pStyle w:val="Heading3"/>
              <w:spacing w:before="60"/>
              <w:ind w:right="13"/>
              <w:jc w:val="right"/>
              <w:rPr>
                <w:rFonts w:ascii="Verdana" w:hAnsi="Verdana"/>
                <w:color w:val="auto"/>
                <w:sz w:val="20"/>
                <w:lang w:val="en-GB"/>
              </w:rPr>
            </w:pPr>
            <w:r w:rsidRPr="002844E7">
              <w:rPr>
                <w:rFonts w:ascii="Verdana" w:hAnsi="Verdana"/>
                <w:color w:val="auto"/>
                <w:sz w:val="20"/>
                <w:lang w:val="en-GB"/>
              </w:rPr>
              <w:t>Processed work part in details</w:t>
            </w:r>
          </w:p>
        </w:tc>
        <w:tc>
          <w:tcPr>
            <w:tcW w:w="310" w:type="dxa"/>
          </w:tcPr>
          <w:p w14:paraId="35C2E304" w14:textId="77777777" w:rsidR="008D25F0" w:rsidRPr="002844E7" w:rsidRDefault="008D25F0" w:rsidP="006E483B">
            <w:pPr>
              <w:pStyle w:val="Heading3"/>
              <w:spacing w:before="60"/>
              <w:ind w:right="13"/>
              <w:rPr>
                <w:rFonts w:ascii="Verdana" w:hAnsi="Verdana"/>
                <w:color w:val="auto"/>
                <w:sz w:val="20"/>
                <w:lang w:val="en-GB"/>
              </w:rPr>
            </w:pPr>
            <w:r w:rsidRPr="002844E7">
              <w:rPr>
                <w:rFonts w:ascii="Verdana" w:hAnsi="Verdana"/>
                <w:color w:val="auto"/>
                <w:sz w:val="20"/>
                <w:lang w:val="en-GB"/>
              </w:rPr>
              <w:t>:</w:t>
            </w:r>
          </w:p>
        </w:tc>
        <w:tc>
          <w:tcPr>
            <w:tcW w:w="6793" w:type="dxa"/>
          </w:tcPr>
          <w:p w14:paraId="108BECB1" w14:textId="78B52F7F" w:rsidR="008D25F0" w:rsidRPr="002844E7" w:rsidRDefault="009604B3" w:rsidP="006E483B">
            <w:pPr>
              <w:pStyle w:val="Header"/>
              <w:spacing w:before="60"/>
              <w:ind w:right="13"/>
              <w:rPr>
                <w:rFonts w:ascii="Verdana" w:hAnsi="Verdana"/>
                <w:lang w:val="en-GB"/>
              </w:rPr>
            </w:pPr>
            <w:r>
              <w:rPr>
                <w:rFonts w:ascii="Verdana" w:hAnsi="Verdana"/>
                <w:lang w:val="en-GB"/>
              </w:rPr>
              <w:t>Simple CRUD web application for managing servers on network or internet, sorting, pinging server for status</w:t>
            </w:r>
          </w:p>
        </w:tc>
      </w:tr>
      <w:tr w:rsidR="008D25F0" w:rsidRPr="002844E7" w14:paraId="45B54D72" w14:textId="77777777" w:rsidTr="006E483B">
        <w:trPr>
          <w:cantSplit/>
        </w:trPr>
        <w:tc>
          <w:tcPr>
            <w:tcW w:w="3070" w:type="dxa"/>
          </w:tcPr>
          <w:p w14:paraId="2D6B1D43" w14:textId="77777777" w:rsidR="008D25F0" w:rsidRPr="002844E7" w:rsidRDefault="008D25F0" w:rsidP="006E483B">
            <w:pPr>
              <w:pStyle w:val="Heading3"/>
              <w:spacing w:before="60"/>
              <w:ind w:right="13"/>
              <w:jc w:val="right"/>
              <w:rPr>
                <w:rFonts w:ascii="Verdana" w:hAnsi="Verdana"/>
                <w:color w:val="auto"/>
                <w:sz w:val="20"/>
                <w:lang w:val="en-GB"/>
              </w:rPr>
            </w:pPr>
            <w:r w:rsidRPr="002844E7">
              <w:rPr>
                <w:rFonts w:ascii="Verdana" w:hAnsi="Verdana"/>
                <w:color w:val="auto"/>
                <w:sz w:val="20"/>
                <w:lang w:val="en-GB"/>
              </w:rPr>
              <w:t>Operating system</w:t>
            </w:r>
          </w:p>
        </w:tc>
        <w:tc>
          <w:tcPr>
            <w:tcW w:w="310" w:type="dxa"/>
          </w:tcPr>
          <w:p w14:paraId="014E6D8F" w14:textId="77777777" w:rsidR="008D25F0" w:rsidRPr="002844E7" w:rsidRDefault="008D25F0" w:rsidP="006E483B">
            <w:pPr>
              <w:pStyle w:val="Heading3"/>
              <w:spacing w:before="60"/>
              <w:ind w:right="13"/>
              <w:rPr>
                <w:rFonts w:ascii="Verdana" w:hAnsi="Verdana"/>
                <w:color w:val="auto"/>
                <w:sz w:val="20"/>
                <w:lang w:val="en-GB"/>
              </w:rPr>
            </w:pPr>
            <w:r w:rsidRPr="002844E7">
              <w:rPr>
                <w:rFonts w:ascii="Verdana" w:hAnsi="Verdana"/>
                <w:color w:val="auto"/>
                <w:sz w:val="20"/>
                <w:lang w:val="en-GB"/>
              </w:rPr>
              <w:t>:</w:t>
            </w:r>
          </w:p>
        </w:tc>
        <w:tc>
          <w:tcPr>
            <w:tcW w:w="6793" w:type="dxa"/>
          </w:tcPr>
          <w:p w14:paraId="38CDAEBD" w14:textId="77777777" w:rsidR="008D25F0" w:rsidRPr="002844E7" w:rsidRDefault="008D25F0" w:rsidP="006E483B">
            <w:pPr>
              <w:pStyle w:val="BodyText"/>
              <w:spacing w:before="60"/>
              <w:ind w:right="13"/>
              <w:rPr>
                <w:rFonts w:ascii="Verdana" w:hAnsi="Verdana"/>
                <w:color w:val="auto"/>
                <w:sz w:val="20"/>
                <w:lang w:val="en-GB"/>
              </w:rPr>
            </w:pPr>
            <w:r>
              <w:rPr>
                <w:rFonts w:ascii="Verdana" w:hAnsi="Verdana"/>
                <w:color w:val="auto"/>
                <w:sz w:val="20"/>
                <w:lang w:val="en-GB"/>
              </w:rPr>
              <w:t>Windows</w:t>
            </w:r>
          </w:p>
        </w:tc>
      </w:tr>
      <w:tr w:rsidR="008D25F0" w:rsidRPr="002844E7" w14:paraId="461AC189" w14:textId="77777777" w:rsidTr="006E483B">
        <w:trPr>
          <w:cantSplit/>
        </w:trPr>
        <w:tc>
          <w:tcPr>
            <w:tcW w:w="3070" w:type="dxa"/>
          </w:tcPr>
          <w:p w14:paraId="5768E9FA" w14:textId="77777777" w:rsidR="008D25F0" w:rsidRPr="002844E7" w:rsidRDefault="008D25F0" w:rsidP="006E483B">
            <w:pPr>
              <w:pStyle w:val="Heading3"/>
              <w:spacing w:before="60"/>
              <w:ind w:right="13"/>
              <w:jc w:val="right"/>
              <w:rPr>
                <w:rFonts w:ascii="Verdana" w:hAnsi="Verdana"/>
                <w:color w:val="auto"/>
                <w:sz w:val="20"/>
                <w:lang w:val="en-GB"/>
              </w:rPr>
            </w:pPr>
            <w:r w:rsidRPr="002844E7">
              <w:rPr>
                <w:rFonts w:ascii="Verdana" w:hAnsi="Verdana"/>
                <w:color w:val="auto"/>
                <w:sz w:val="20"/>
                <w:lang w:val="en-GB"/>
              </w:rPr>
              <w:t xml:space="preserve">Used languages, software, </w:t>
            </w:r>
            <w:proofErr w:type="gramStart"/>
            <w:r w:rsidRPr="002844E7">
              <w:rPr>
                <w:rFonts w:ascii="Verdana" w:hAnsi="Verdana"/>
                <w:color w:val="auto"/>
                <w:sz w:val="20"/>
                <w:lang w:val="en-GB"/>
              </w:rPr>
              <w:t>tools</w:t>
            </w:r>
            <w:proofErr w:type="gramEnd"/>
            <w:r w:rsidRPr="002844E7">
              <w:rPr>
                <w:rFonts w:ascii="Verdana" w:hAnsi="Verdana"/>
                <w:color w:val="auto"/>
                <w:sz w:val="20"/>
                <w:lang w:val="en-GB"/>
              </w:rPr>
              <w:t xml:space="preserve"> and technologies</w:t>
            </w:r>
          </w:p>
        </w:tc>
        <w:tc>
          <w:tcPr>
            <w:tcW w:w="310" w:type="dxa"/>
          </w:tcPr>
          <w:p w14:paraId="6EE4F44F" w14:textId="77777777" w:rsidR="008D25F0" w:rsidRPr="002844E7" w:rsidRDefault="008D25F0" w:rsidP="006E483B">
            <w:pPr>
              <w:pStyle w:val="Heading3"/>
              <w:spacing w:before="60"/>
              <w:ind w:right="13"/>
              <w:rPr>
                <w:rFonts w:ascii="Verdana" w:hAnsi="Verdana"/>
                <w:color w:val="auto"/>
                <w:sz w:val="20"/>
                <w:lang w:val="en-GB"/>
              </w:rPr>
            </w:pPr>
            <w:r w:rsidRPr="002844E7">
              <w:rPr>
                <w:rFonts w:ascii="Verdana" w:hAnsi="Verdana"/>
                <w:color w:val="auto"/>
                <w:sz w:val="20"/>
                <w:lang w:val="en-GB"/>
              </w:rPr>
              <w:t>:</w:t>
            </w:r>
          </w:p>
        </w:tc>
        <w:tc>
          <w:tcPr>
            <w:tcW w:w="6793" w:type="dxa"/>
          </w:tcPr>
          <w:p w14:paraId="607D6865" w14:textId="5EC4F31E" w:rsidR="008D25F0" w:rsidRPr="002844E7" w:rsidRDefault="008D25F0" w:rsidP="006E483B">
            <w:pPr>
              <w:spacing w:before="60"/>
              <w:ind w:right="13"/>
              <w:rPr>
                <w:rFonts w:ascii="Verdana" w:hAnsi="Verdana"/>
                <w:sz w:val="20"/>
                <w:lang w:val="en-GB"/>
              </w:rPr>
            </w:pPr>
            <w:r>
              <w:rPr>
                <w:rFonts w:ascii="Verdana" w:hAnsi="Verdana"/>
                <w:sz w:val="20"/>
                <w:lang w:val="en-GB"/>
              </w:rPr>
              <w:t>Java, TypeScript, Spring, Angular, Bootstrap</w:t>
            </w:r>
          </w:p>
        </w:tc>
      </w:tr>
    </w:tbl>
    <w:p w14:paraId="6A7A6368" w14:textId="77777777" w:rsidR="00724C78" w:rsidRDefault="00724C78" w:rsidP="00573A19"/>
    <w:p w14:paraId="7FDF8FCD" w14:textId="77777777" w:rsidR="008D25F0" w:rsidRDefault="008D25F0" w:rsidP="00573A19"/>
    <w:tbl>
      <w:tblPr>
        <w:tblW w:w="10173" w:type="dxa"/>
        <w:tblLook w:val="0000" w:firstRow="0" w:lastRow="0" w:firstColumn="0" w:lastColumn="0" w:noHBand="0" w:noVBand="0"/>
      </w:tblPr>
      <w:tblGrid>
        <w:gridCol w:w="3070"/>
        <w:gridCol w:w="310"/>
        <w:gridCol w:w="6793"/>
      </w:tblGrid>
      <w:tr w:rsidR="008D25F0" w:rsidRPr="002844E7" w14:paraId="22C41F09" w14:textId="77777777" w:rsidTr="006E483B">
        <w:trPr>
          <w:cantSplit/>
        </w:trPr>
        <w:tc>
          <w:tcPr>
            <w:tcW w:w="3070" w:type="dxa"/>
          </w:tcPr>
          <w:p w14:paraId="77A05566" w14:textId="77777777" w:rsidR="008D25F0" w:rsidRPr="002844E7" w:rsidRDefault="008D25F0" w:rsidP="006E483B">
            <w:pPr>
              <w:pStyle w:val="Heading3"/>
              <w:spacing w:before="60"/>
              <w:ind w:right="13"/>
              <w:jc w:val="right"/>
              <w:rPr>
                <w:rFonts w:ascii="Verdana" w:hAnsi="Verdana"/>
                <w:color w:val="auto"/>
                <w:sz w:val="20"/>
                <w:lang w:val="en-GB"/>
              </w:rPr>
            </w:pPr>
            <w:r w:rsidRPr="002844E7">
              <w:rPr>
                <w:rFonts w:ascii="Verdana" w:hAnsi="Verdana"/>
                <w:color w:val="auto"/>
                <w:sz w:val="20"/>
                <w:lang w:val="en-GB"/>
              </w:rPr>
              <w:t>Project number</w:t>
            </w:r>
          </w:p>
        </w:tc>
        <w:tc>
          <w:tcPr>
            <w:tcW w:w="310" w:type="dxa"/>
          </w:tcPr>
          <w:p w14:paraId="5CF92B4E" w14:textId="77777777" w:rsidR="008D25F0" w:rsidRPr="002844E7" w:rsidRDefault="008D25F0" w:rsidP="006E483B">
            <w:pPr>
              <w:pStyle w:val="Heading3"/>
              <w:spacing w:before="60"/>
              <w:ind w:right="13"/>
              <w:rPr>
                <w:rFonts w:ascii="Verdana" w:hAnsi="Verdana"/>
                <w:color w:val="auto"/>
                <w:sz w:val="20"/>
                <w:lang w:val="en-GB"/>
              </w:rPr>
            </w:pPr>
            <w:r w:rsidRPr="002844E7">
              <w:rPr>
                <w:rFonts w:ascii="Verdana" w:hAnsi="Verdana"/>
                <w:color w:val="auto"/>
                <w:sz w:val="20"/>
                <w:lang w:val="en-GB"/>
              </w:rPr>
              <w:t>:</w:t>
            </w:r>
          </w:p>
        </w:tc>
        <w:tc>
          <w:tcPr>
            <w:tcW w:w="6793" w:type="dxa"/>
          </w:tcPr>
          <w:p w14:paraId="5DFF35E9" w14:textId="4E5E9550" w:rsidR="008D25F0" w:rsidRPr="002844E7" w:rsidRDefault="009604B3" w:rsidP="006E483B">
            <w:pPr>
              <w:pStyle w:val="Header"/>
              <w:spacing w:before="60"/>
              <w:ind w:right="13"/>
              <w:rPr>
                <w:rFonts w:ascii="Verdana" w:hAnsi="Verdana"/>
                <w:lang w:val="en-GB"/>
              </w:rPr>
            </w:pPr>
            <w:r>
              <w:rPr>
                <w:rFonts w:ascii="Verdana" w:hAnsi="Verdana"/>
                <w:lang w:val="en-GB"/>
              </w:rPr>
              <w:t>8</w:t>
            </w:r>
            <w:r w:rsidR="008D25F0">
              <w:rPr>
                <w:rFonts w:ascii="Verdana" w:hAnsi="Verdana"/>
                <w:lang w:val="en-GB"/>
              </w:rPr>
              <w:t>.</w:t>
            </w:r>
          </w:p>
        </w:tc>
      </w:tr>
      <w:tr w:rsidR="008D25F0" w:rsidRPr="002844E7" w14:paraId="42508DC3" w14:textId="77777777" w:rsidTr="006E483B">
        <w:trPr>
          <w:cantSplit/>
        </w:trPr>
        <w:tc>
          <w:tcPr>
            <w:tcW w:w="3070" w:type="dxa"/>
          </w:tcPr>
          <w:p w14:paraId="58E76B9E" w14:textId="77777777" w:rsidR="008D25F0" w:rsidRPr="002844E7" w:rsidRDefault="008D25F0" w:rsidP="006E483B">
            <w:pPr>
              <w:pStyle w:val="Heading3"/>
              <w:spacing w:before="60"/>
              <w:ind w:right="13"/>
              <w:jc w:val="right"/>
              <w:rPr>
                <w:rFonts w:ascii="Verdana" w:hAnsi="Verdana"/>
                <w:color w:val="auto"/>
                <w:sz w:val="20"/>
                <w:lang w:val="en-GB"/>
              </w:rPr>
            </w:pPr>
            <w:r w:rsidRPr="002844E7">
              <w:rPr>
                <w:rFonts w:ascii="Verdana" w:hAnsi="Verdana"/>
                <w:color w:val="auto"/>
                <w:sz w:val="20"/>
                <w:lang w:val="en-GB"/>
              </w:rPr>
              <w:t>Project title</w:t>
            </w:r>
          </w:p>
        </w:tc>
        <w:tc>
          <w:tcPr>
            <w:tcW w:w="310" w:type="dxa"/>
          </w:tcPr>
          <w:p w14:paraId="411873F3" w14:textId="77777777" w:rsidR="008D25F0" w:rsidRPr="002844E7" w:rsidRDefault="008D25F0" w:rsidP="006E483B">
            <w:pPr>
              <w:pStyle w:val="Heading3"/>
              <w:spacing w:before="60"/>
              <w:ind w:right="13"/>
              <w:rPr>
                <w:rFonts w:ascii="Verdana" w:hAnsi="Verdana"/>
                <w:color w:val="auto"/>
                <w:sz w:val="20"/>
                <w:lang w:val="en-GB"/>
              </w:rPr>
            </w:pPr>
            <w:r w:rsidRPr="002844E7">
              <w:rPr>
                <w:rFonts w:ascii="Verdana" w:hAnsi="Verdana"/>
                <w:color w:val="auto"/>
                <w:sz w:val="20"/>
                <w:lang w:val="en-GB"/>
              </w:rPr>
              <w:t>:</w:t>
            </w:r>
          </w:p>
        </w:tc>
        <w:tc>
          <w:tcPr>
            <w:tcW w:w="6793" w:type="dxa"/>
          </w:tcPr>
          <w:p w14:paraId="62250C2A" w14:textId="603C85A0" w:rsidR="008D25F0" w:rsidRPr="002844E7" w:rsidRDefault="009604B3" w:rsidP="006E483B">
            <w:pPr>
              <w:pStyle w:val="Header"/>
              <w:spacing w:before="60"/>
              <w:ind w:right="13"/>
              <w:rPr>
                <w:rFonts w:ascii="Verdana" w:hAnsi="Verdana"/>
                <w:lang w:val="en-GB"/>
              </w:rPr>
            </w:pPr>
            <w:r>
              <w:rPr>
                <w:rFonts w:ascii="Verdana" w:hAnsi="Verdana"/>
                <w:lang w:val="en-GB"/>
              </w:rPr>
              <w:t>Password Manager + Charging Alarm</w:t>
            </w:r>
          </w:p>
        </w:tc>
      </w:tr>
      <w:tr w:rsidR="008D25F0" w:rsidRPr="002844E7" w14:paraId="0FCCF08C" w14:textId="77777777" w:rsidTr="006E483B">
        <w:trPr>
          <w:cantSplit/>
        </w:trPr>
        <w:tc>
          <w:tcPr>
            <w:tcW w:w="3070" w:type="dxa"/>
          </w:tcPr>
          <w:p w14:paraId="275B37E6" w14:textId="77777777" w:rsidR="008D25F0" w:rsidRPr="002844E7" w:rsidRDefault="008D25F0" w:rsidP="006E483B">
            <w:pPr>
              <w:pStyle w:val="Heading3"/>
              <w:spacing w:before="60"/>
              <w:ind w:right="13"/>
              <w:jc w:val="right"/>
              <w:rPr>
                <w:rFonts w:ascii="Verdana" w:hAnsi="Verdana"/>
                <w:color w:val="auto"/>
                <w:sz w:val="20"/>
                <w:lang w:val="en-GB"/>
              </w:rPr>
            </w:pPr>
            <w:r w:rsidRPr="002844E7">
              <w:rPr>
                <w:rFonts w:ascii="Verdana" w:hAnsi="Verdana"/>
                <w:color w:val="auto"/>
                <w:sz w:val="20"/>
                <w:lang w:val="en-GB"/>
              </w:rPr>
              <w:t>Date</w:t>
            </w:r>
          </w:p>
        </w:tc>
        <w:tc>
          <w:tcPr>
            <w:tcW w:w="310" w:type="dxa"/>
          </w:tcPr>
          <w:p w14:paraId="717C4606" w14:textId="77777777" w:rsidR="008D25F0" w:rsidRPr="002844E7" w:rsidRDefault="008D25F0" w:rsidP="006E483B">
            <w:pPr>
              <w:pStyle w:val="Heading3"/>
              <w:spacing w:before="60"/>
              <w:ind w:right="13"/>
              <w:rPr>
                <w:rFonts w:ascii="Verdana" w:hAnsi="Verdana"/>
                <w:color w:val="auto"/>
                <w:sz w:val="20"/>
                <w:lang w:val="en-GB"/>
              </w:rPr>
            </w:pPr>
            <w:r w:rsidRPr="002844E7">
              <w:rPr>
                <w:rFonts w:ascii="Verdana" w:hAnsi="Verdana"/>
                <w:color w:val="auto"/>
                <w:sz w:val="20"/>
                <w:lang w:val="en-GB"/>
              </w:rPr>
              <w:t>:</w:t>
            </w:r>
          </w:p>
        </w:tc>
        <w:tc>
          <w:tcPr>
            <w:tcW w:w="6793" w:type="dxa"/>
          </w:tcPr>
          <w:p w14:paraId="47973B5B" w14:textId="242C8719" w:rsidR="008D25F0" w:rsidRPr="002844E7" w:rsidRDefault="009604B3" w:rsidP="006E483B">
            <w:pPr>
              <w:spacing w:before="60"/>
              <w:ind w:right="13"/>
              <w:rPr>
                <w:rFonts w:ascii="Verdana" w:hAnsi="Verdana"/>
                <w:sz w:val="20"/>
                <w:lang w:val="en-GB"/>
              </w:rPr>
            </w:pPr>
            <w:r>
              <w:rPr>
                <w:rFonts w:ascii="Verdana" w:hAnsi="Verdana"/>
                <w:sz w:val="20"/>
                <w:lang w:val="en-GB"/>
              </w:rPr>
              <w:t>9/2023 (</w:t>
            </w:r>
            <w:r w:rsidR="00036A30">
              <w:rPr>
                <w:rFonts w:ascii="Verdana" w:hAnsi="Verdana"/>
                <w:sz w:val="20"/>
                <w:lang w:val="en-GB"/>
              </w:rPr>
              <w:t>2</w:t>
            </w:r>
            <w:r>
              <w:rPr>
                <w:rFonts w:ascii="Verdana" w:hAnsi="Verdana"/>
                <w:sz w:val="20"/>
                <w:lang w:val="en-GB"/>
              </w:rPr>
              <w:t xml:space="preserve"> day)</w:t>
            </w:r>
          </w:p>
        </w:tc>
      </w:tr>
      <w:tr w:rsidR="008D25F0" w:rsidRPr="002844E7" w14:paraId="143E985A" w14:textId="77777777" w:rsidTr="006E483B">
        <w:trPr>
          <w:cantSplit/>
        </w:trPr>
        <w:tc>
          <w:tcPr>
            <w:tcW w:w="3070" w:type="dxa"/>
          </w:tcPr>
          <w:p w14:paraId="4434E035" w14:textId="77777777" w:rsidR="008D25F0" w:rsidRPr="002844E7" w:rsidRDefault="008D25F0" w:rsidP="006E483B">
            <w:pPr>
              <w:pStyle w:val="Heading3"/>
              <w:spacing w:before="60"/>
              <w:ind w:right="13"/>
              <w:jc w:val="right"/>
              <w:rPr>
                <w:rFonts w:ascii="Verdana" w:hAnsi="Verdana"/>
                <w:color w:val="auto"/>
                <w:sz w:val="20"/>
                <w:lang w:val="en-GB"/>
              </w:rPr>
            </w:pPr>
            <w:r w:rsidRPr="002844E7">
              <w:rPr>
                <w:rFonts w:ascii="Verdana" w:hAnsi="Verdana"/>
                <w:color w:val="auto"/>
                <w:sz w:val="20"/>
                <w:lang w:val="en-GB"/>
              </w:rPr>
              <w:t>Short description</w:t>
            </w:r>
          </w:p>
        </w:tc>
        <w:tc>
          <w:tcPr>
            <w:tcW w:w="310" w:type="dxa"/>
          </w:tcPr>
          <w:p w14:paraId="3B8A37AE" w14:textId="77777777" w:rsidR="008D25F0" w:rsidRPr="002844E7" w:rsidRDefault="008D25F0" w:rsidP="006E483B">
            <w:pPr>
              <w:pStyle w:val="Heading3"/>
              <w:spacing w:before="60"/>
              <w:ind w:right="13"/>
              <w:rPr>
                <w:rFonts w:ascii="Verdana" w:hAnsi="Verdana"/>
                <w:color w:val="auto"/>
                <w:sz w:val="20"/>
                <w:lang w:val="en-GB"/>
              </w:rPr>
            </w:pPr>
            <w:r w:rsidRPr="002844E7">
              <w:rPr>
                <w:rFonts w:ascii="Verdana" w:hAnsi="Verdana"/>
                <w:color w:val="auto"/>
                <w:sz w:val="20"/>
                <w:lang w:val="en-GB"/>
              </w:rPr>
              <w:t>:</w:t>
            </w:r>
          </w:p>
        </w:tc>
        <w:tc>
          <w:tcPr>
            <w:tcW w:w="6793" w:type="dxa"/>
          </w:tcPr>
          <w:p w14:paraId="4086F3AA" w14:textId="17EFB3F3" w:rsidR="008D25F0" w:rsidRPr="002844E7" w:rsidRDefault="009604B3" w:rsidP="006E483B">
            <w:pPr>
              <w:spacing w:before="60"/>
              <w:ind w:right="13"/>
              <w:rPr>
                <w:rFonts w:ascii="Verdana" w:hAnsi="Verdana"/>
                <w:sz w:val="20"/>
                <w:lang w:val="en-GB"/>
              </w:rPr>
            </w:pPr>
            <w:r>
              <w:rPr>
                <w:rFonts w:ascii="Verdana" w:hAnsi="Verdana"/>
                <w:sz w:val="20"/>
                <w:lang w:val="en-GB"/>
              </w:rPr>
              <w:t>Android application for storing passwords and charging alarm</w:t>
            </w:r>
          </w:p>
        </w:tc>
      </w:tr>
      <w:tr w:rsidR="008D25F0" w:rsidRPr="002844E7" w14:paraId="086AD78B" w14:textId="77777777" w:rsidTr="006E483B">
        <w:trPr>
          <w:cantSplit/>
        </w:trPr>
        <w:tc>
          <w:tcPr>
            <w:tcW w:w="3070" w:type="dxa"/>
          </w:tcPr>
          <w:p w14:paraId="40677522" w14:textId="77777777" w:rsidR="008D25F0" w:rsidRPr="002844E7" w:rsidRDefault="008D25F0" w:rsidP="006E483B">
            <w:pPr>
              <w:pStyle w:val="Heading3"/>
              <w:spacing w:before="60"/>
              <w:ind w:right="13"/>
              <w:jc w:val="right"/>
              <w:rPr>
                <w:rFonts w:ascii="Verdana" w:hAnsi="Verdana"/>
                <w:color w:val="auto"/>
                <w:sz w:val="20"/>
                <w:lang w:val="en-GB"/>
              </w:rPr>
            </w:pPr>
            <w:r w:rsidRPr="002844E7">
              <w:rPr>
                <w:rFonts w:ascii="Verdana" w:hAnsi="Verdana"/>
                <w:color w:val="auto"/>
                <w:sz w:val="20"/>
                <w:lang w:val="en-GB"/>
              </w:rPr>
              <w:t>Ordered / cooperated by</w:t>
            </w:r>
          </w:p>
        </w:tc>
        <w:tc>
          <w:tcPr>
            <w:tcW w:w="310" w:type="dxa"/>
          </w:tcPr>
          <w:p w14:paraId="5C057B48" w14:textId="77777777" w:rsidR="008D25F0" w:rsidRPr="002844E7" w:rsidRDefault="008D25F0" w:rsidP="006E483B">
            <w:pPr>
              <w:pStyle w:val="Heading3"/>
              <w:spacing w:before="60"/>
              <w:ind w:right="13"/>
              <w:rPr>
                <w:rFonts w:ascii="Verdana" w:hAnsi="Verdana"/>
                <w:color w:val="auto"/>
                <w:sz w:val="20"/>
                <w:lang w:val="en-GB"/>
              </w:rPr>
            </w:pPr>
            <w:r w:rsidRPr="002844E7">
              <w:rPr>
                <w:rFonts w:ascii="Verdana" w:hAnsi="Verdana"/>
                <w:color w:val="auto"/>
                <w:sz w:val="20"/>
                <w:lang w:val="en-GB"/>
              </w:rPr>
              <w:t>:</w:t>
            </w:r>
          </w:p>
        </w:tc>
        <w:tc>
          <w:tcPr>
            <w:tcW w:w="6793" w:type="dxa"/>
          </w:tcPr>
          <w:p w14:paraId="59576281" w14:textId="6D888449" w:rsidR="008D25F0" w:rsidRPr="002844E7" w:rsidRDefault="009604B3" w:rsidP="006E483B">
            <w:pPr>
              <w:spacing w:before="60"/>
              <w:ind w:right="13"/>
              <w:rPr>
                <w:rFonts w:ascii="Verdana" w:hAnsi="Verdana"/>
                <w:sz w:val="20"/>
                <w:lang w:val="en-GB"/>
              </w:rPr>
            </w:pPr>
            <w:r>
              <w:rPr>
                <w:rFonts w:ascii="Verdana" w:hAnsi="Verdana"/>
                <w:sz w:val="20"/>
                <w:lang w:val="en-GB"/>
              </w:rPr>
              <w:t>Personal project</w:t>
            </w:r>
          </w:p>
        </w:tc>
      </w:tr>
      <w:tr w:rsidR="008D25F0" w:rsidRPr="002844E7" w14:paraId="672928B6" w14:textId="77777777" w:rsidTr="006E483B">
        <w:trPr>
          <w:cantSplit/>
        </w:trPr>
        <w:tc>
          <w:tcPr>
            <w:tcW w:w="3070" w:type="dxa"/>
          </w:tcPr>
          <w:p w14:paraId="05DB9976" w14:textId="77777777" w:rsidR="008D25F0" w:rsidRPr="002844E7" w:rsidRDefault="008D25F0" w:rsidP="006E483B">
            <w:pPr>
              <w:pStyle w:val="Heading3"/>
              <w:spacing w:before="60"/>
              <w:ind w:right="13"/>
              <w:jc w:val="right"/>
              <w:rPr>
                <w:rFonts w:ascii="Verdana" w:hAnsi="Verdana"/>
                <w:color w:val="auto"/>
                <w:sz w:val="20"/>
                <w:lang w:val="en-GB"/>
              </w:rPr>
            </w:pPr>
            <w:r w:rsidRPr="002844E7">
              <w:rPr>
                <w:rFonts w:ascii="Verdana" w:hAnsi="Verdana"/>
                <w:color w:val="auto"/>
                <w:sz w:val="20"/>
                <w:lang w:val="en-GB"/>
              </w:rPr>
              <w:t>Position in team</w:t>
            </w:r>
          </w:p>
        </w:tc>
        <w:tc>
          <w:tcPr>
            <w:tcW w:w="310" w:type="dxa"/>
          </w:tcPr>
          <w:p w14:paraId="549AEC8D" w14:textId="77777777" w:rsidR="008D25F0" w:rsidRPr="002844E7" w:rsidRDefault="008D25F0" w:rsidP="006E483B">
            <w:pPr>
              <w:pStyle w:val="Heading3"/>
              <w:spacing w:before="60"/>
              <w:ind w:right="13"/>
              <w:rPr>
                <w:rFonts w:ascii="Verdana" w:hAnsi="Verdana"/>
                <w:color w:val="auto"/>
                <w:sz w:val="20"/>
                <w:lang w:val="en-GB"/>
              </w:rPr>
            </w:pPr>
            <w:r w:rsidRPr="002844E7">
              <w:rPr>
                <w:rFonts w:ascii="Verdana" w:hAnsi="Verdana"/>
                <w:color w:val="auto"/>
                <w:sz w:val="20"/>
                <w:lang w:val="en-GB"/>
              </w:rPr>
              <w:t>:</w:t>
            </w:r>
          </w:p>
        </w:tc>
        <w:tc>
          <w:tcPr>
            <w:tcW w:w="6793" w:type="dxa"/>
          </w:tcPr>
          <w:p w14:paraId="5671CF43" w14:textId="77777777" w:rsidR="008D25F0" w:rsidRPr="002844E7" w:rsidRDefault="008D25F0" w:rsidP="006E483B">
            <w:pPr>
              <w:spacing w:before="60" w:line="240" w:lineRule="atLeast"/>
              <w:ind w:right="13"/>
              <w:rPr>
                <w:rFonts w:ascii="Verdana" w:hAnsi="Verdana"/>
                <w:snapToGrid w:val="0"/>
                <w:sz w:val="20"/>
                <w:lang w:val="en-GB"/>
              </w:rPr>
            </w:pPr>
            <w:r>
              <w:rPr>
                <w:rStyle w:val="hgkelc"/>
                <w:lang w:val="en"/>
              </w:rPr>
              <w:t>Individual work</w:t>
            </w:r>
          </w:p>
        </w:tc>
      </w:tr>
      <w:tr w:rsidR="008D25F0" w:rsidRPr="002844E7" w14:paraId="3CF89999" w14:textId="77777777" w:rsidTr="006E483B">
        <w:trPr>
          <w:cantSplit/>
        </w:trPr>
        <w:tc>
          <w:tcPr>
            <w:tcW w:w="3070" w:type="dxa"/>
          </w:tcPr>
          <w:p w14:paraId="310BB31F" w14:textId="77777777" w:rsidR="008D25F0" w:rsidRPr="002844E7" w:rsidRDefault="008D25F0" w:rsidP="006E483B">
            <w:pPr>
              <w:pStyle w:val="Heading3"/>
              <w:spacing w:before="60"/>
              <w:ind w:right="13"/>
              <w:jc w:val="right"/>
              <w:rPr>
                <w:rFonts w:ascii="Verdana" w:hAnsi="Verdana"/>
                <w:color w:val="auto"/>
                <w:sz w:val="20"/>
                <w:lang w:val="en-GB"/>
              </w:rPr>
            </w:pPr>
            <w:r w:rsidRPr="002844E7">
              <w:rPr>
                <w:rFonts w:ascii="Verdana" w:hAnsi="Verdana"/>
                <w:color w:val="auto"/>
                <w:sz w:val="20"/>
                <w:lang w:val="en-GB"/>
              </w:rPr>
              <w:t>Processed work part in details</w:t>
            </w:r>
          </w:p>
        </w:tc>
        <w:tc>
          <w:tcPr>
            <w:tcW w:w="310" w:type="dxa"/>
          </w:tcPr>
          <w:p w14:paraId="28E38068" w14:textId="77777777" w:rsidR="008D25F0" w:rsidRPr="002844E7" w:rsidRDefault="008D25F0" w:rsidP="006E483B">
            <w:pPr>
              <w:pStyle w:val="Heading3"/>
              <w:spacing w:before="60"/>
              <w:ind w:right="13"/>
              <w:rPr>
                <w:rFonts w:ascii="Verdana" w:hAnsi="Verdana"/>
                <w:color w:val="auto"/>
                <w:sz w:val="20"/>
                <w:lang w:val="en-GB"/>
              </w:rPr>
            </w:pPr>
            <w:r w:rsidRPr="002844E7">
              <w:rPr>
                <w:rFonts w:ascii="Verdana" w:hAnsi="Verdana"/>
                <w:color w:val="auto"/>
                <w:sz w:val="20"/>
                <w:lang w:val="en-GB"/>
              </w:rPr>
              <w:t>:</w:t>
            </w:r>
          </w:p>
        </w:tc>
        <w:tc>
          <w:tcPr>
            <w:tcW w:w="6793" w:type="dxa"/>
          </w:tcPr>
          <w:p w14:paraId="3AC1EEF2" w14:textId="0CAC1A46" w:rsidR="008D25F0" w:rsidRPr="002844E7" w:rsidRDefault="009604B3" w:rsidP="006E483B">
            <w:pPr>
              <w:pStyle w:val="Header"/>
              <w:spacing w:before="60"/>
              <w:ind w:right="13"/>
              <w:rPr>
                <w:rFonts w:ascii="Verdana" w:hAnsi="Verdana"/>
                <w:lang w:val="en-GB"/>
              </w:rPr>
            </w:pPr>
            <w:r>
              <w:rPr>
                <w:rFonts w:ascii="Verdana" w:hAnsi="Verdana"/>
                <w:lang w:val="en-GB"/>
              </w:rPr>
              <w:t xml:space="preserve">CRUD android application for storing passwords, with biometry lock, import/export data in </w:t>
            </w:r>
            <w:proofErr w:type="spellStart"/>
            <w:r>
              <w:rPr>
                <w:rFonts w:ascii="Verdana" w:hAnsi="Verdana"/>
                <w:lang w:val="en-GB"/>
              </w:rPr>
              <w:t>json</w:t>
            </w:r>
            <w:proofErr w:type="spellEnd"/>
            <w:r>
              <w:rPr>
                <w:rFonts w:ascii="Verdana" w:hAnsi="Verdana"/>
                <w:lang w:val="en-GB"/>
              </w:rPr>
              <w:t xml:space="preserve"> format. Build in alarm when device reach desired battery value while charging.</w:t>
            </w:r>
          </w:p>
        </w:tc>
      </w:tr>
      <w:tr w:rsidR="008D25F0" w:rsidRPr="002844E7" w14:paraId="6059350B" w14:textId="77777777" w:rsidTr="006E483B">
        <w:trPr>
          <w:cantSplit/>
        </w:trPr>
        <w:tc>
          <w:tcPr>
            <w:tcW w:w="3070" w:type="dxa"/>
          </w:tcPr>
          <w:p w14:paraId="28295AB3" w14:textId="77777777" w:rsidR="008D25F0" w:rsidRPr="002844E7" w:rsidRDefault="008D25F0" w:rsidP="006E483B">
            <w:pPr>
              <w:pStyle w:val="Heading3"/>
              <w:spacing w:before="60"/>
              <w:ind w:right="13"/>
              <w:jc w:val="right"/>
              <w:rPr>
                <w:rFonts w:ascii="Verdana" w:hAnsi="Verdana"/>
                <w:color w:val="auto"/>
                <w:sz w:val="20"/>
                <w:lang w:val="en-GB"/>
              </w:rPr>
            </w:pPr>
            <w:r w:rsidRPr="002844E7">
              <w:rPr>
                <w:rFonts w:ascii="Verdana" w:hAnsi="Verdana"/>
                <w:color w:val="auto"/>
                <w:sz w:val="20"/>
                <w:lang w:val="en-GB"/>
              </w:rPr>
              <w:t>Operating system</w:t>
            </w:r>
          </w:p>
        </w:tc>
        <w:tc>
          <w:tcPr>
            <w:tcW w:w="310" w:type="dxa"/>
          </w:tcPr>
          <w:p w14:paraId="55894FE1" w14:textId="77777777" w:rsidR="008D25F0" w:rsidRPr="002844E7" w:rsidRDefault="008D25F0" w:rsidP="006E483B">
            <w:pPr>
              <w:pStyle w:val="Heading3"/>
              <w:spacing w:before="60"/>
              <w:ind w:right="13"/>
              <w:rPr>
                <w:rFonts w:ascii="Verdana" w:hAnsi="Verdana"/>
                <w:color w:val="auto"/>
                <w:sz w:val="20"/>
                <w:lang w:val="en-GB"/>
              </w:rPr>
            </w:pPr>
            <w:r w:rsidRPr="002844E7">
              <w:rPr>
                <w:rFonts w:ascii="Verdana" w:hAnsi="Verdana"/>
                <w:color w:val="auto"/>
                <w:sz w:val="20"/>
                <w:lang w:val="en-GB"/>
              </w:rPr>
              <w:t>:</w:t>
            </w:r>
          </w:p>
        </w:tc>
        <w:tc>
          <w:tcPr>
            <w:tcW w:w="6793" w:type="dxa"/>
          </w:tcPr>
          <w:p w14:paraId="0FCA5630" w14:textId="414B8E78" w:rsidR="008D25F0" w:rsidRPr="002844E7" w:rsidRDefault="00B358C1" w:rsidP="006E483B">
            <w:pPr>
              <w:pStyle w:val="BodyText"/>
              <w:spacing w:before="60"/>
              <w:ind w:right="13"/>
              <w:rPr>
                <w:rFonts w:ascii="Verdana" w:hAnsi="Verdana"/>
                <w:color w:val="auto"/>
                <w:sz w:val="20"/>
                <w:lang w:val="en-GB"/>
              </w:rPr>
            </w:pPr>
            <w:r>
              <w:rPr>
                <w:rFonts w:ascii="Verdana" w:hAnsi="Verdana"/>
                <w:color w:val="auto"/>
                <w:sz w:val="20"/>
                <w:lang w:val="en-GB"/>
              </w:rPr>
              <w:t>Android</w:t>
            </w:r>
          </w:p>
        </w:tc>
      </w:tr>
      <w:tr w:rsidR="008D25F0" w:rsidRPr="002844E7" w14:paraId="2C718D09" w14:textId="77777777" w:rsidTr="006E483B">
        <w:trPr>
          <w:cantSplit/>
        </w:trPr>
        <w:tc>
          <w:tcPr>
            <w:tcW w:w="3070" w:type="dxa"/>
          </w:tcPr>
          <w:p w14:paraId="5954DD62" w14:textId="77777777" w:rsidR="008D25F0" w:rsidRPr="002844E7" w:rsidRDefault="008D25F0" w:rsidP="006E483B">
            <w:pPr>
              <w:pStyle w:val="Heading3"/>
              <w:spacing w:before="60"/>
              <w:ind w:right="13"/>
              <w:jc w:val="right"/>
              <w:rPr>
                <w:rFonts w:ascii="Verdana" w:hAnsi="Verdana"/>
                <w:color w:val="auto"/>
                <w:sz w:val="20"/>
                <w:lang w:val="en-GB"/>
              </w:rPr>
            </w:pPr>
            <w:r w:rsidRPr="002844E7">
              <w:rPr>
                <w:rFonts w:ascii="Verdana" w:hAnsi="Verdana"/>
                <w:color w:val="auto"/>
                <w:sz w:val="20"/>
                <w:lang w:val="en-GB"/>
              </w:rPr>
              <w:t xml:space="preserve">Used languages, software, </w:t>
            </w:r>
            <w:proofErr w:type="gramStart"/>
            <w:r w:rsidRPr="002844E7">
              <w:rPr>
                <w:rFonts w:ascii="Verdana" w:hAnsi="Verdana"/>
                <w:color w:val="auto"/>
                <w:sz w:val="20"/>
                <w:lang w:val="en-GB"/>
              </w:rPr>
              <w:t>tools</w:t>
            </w:r>
            <w:proofErr w:type="gramEnd"/>
            <w:r w:rsidRPr="002844E7">
              <w:rPr>
                <w:rFonts w:ascii="Verdana" w:hAnsi="Verdana"/>
                <w:color w:val="auto"/>
                <w:sz w:val="20"/>
                <w:lang w:val="en-GB"/>
              </w:rPr>
              <w:t xml:space="preserve"> and technologies</w:t>
            </w:r>
          </w:p>
        </w:tc>
        <w:tc>
          <w:tcPr>
            <w:tcW w:w="310" w:type="dxa"/>
          </w:tcPr>
          <w:p w14:paraId="27BDD225" w14:textId="77777777" w:rsidR="008D25F0" w:rsidRPr="002844E7" w:rsidRDefault="008D25F0" w:rsidP="006E483B">
            <w:pPr>
              <w:pStyle w:val="Heading3"/>
              <w:spacing w:before="60"/>
              <w:ind w:right="13"/>
              <w:rPr>
                <w:rFonts w:ascii="Verdana" w:hAnsi="Verdana"/>
                <w:color w:val="auto"/>
                <w:sz w:val="20"/>
                <w:lang w:val="en-GB"/>
              </w:rPr>
            </w:pPr>
            <w:r w:rsidRPr="002844E7">
              <w:rPr>
                <w:rFonts w:ascii="Verdana" w:hAnsi="Verdana"/>
                <w:color w:val="auto"/>
                <w:sz w:val="20"/>
                <w:lang w:val="en-GB"/>
              </w:rPr>
              <w:t>:</w:t>
            </w:r>
          </w:p>
        </w:tc>
        <w:tc>
          <w:tcPr>
            <w:tcW w:w="6793" w:type="dxa"/>
          </w:tcPr>
          <w:p w14:paraId="38338B3E" w14:textId="192AD5A9" w:rsidR="008D25F0" w:rsidRPr="002844E7" w:rsidRDefault="009604B3" w:rsidP="006E483B">
            <w:pPr>
              <w:spacing w:before="60"/>
              <w:ind w:right="13"/>
              <w:rPr>
                <w:rFonts w:ascii="Verdana" w:hAnsi="Verdana"/>
                <w:sz w:val="20"/>
                <w:lang w:val="en-GB"/>
              </w:rPr>
            </w:pPr>
            <w:r>
              <w:rPr>
                <w:rFonts w:ascii="Verdana" w:hAnsi="Verdana"/>
                <w:sz w:val="20"/>
                <w:lang w:val="en-GB"/>
              </w:rPr>
              <w:t>Java, Kotlin, Maven,  Android Studio</w:t>
            </w:r>
          </w:p>
        </w:tc>
      </w:tr>
    </w:tbl>
    <w:p w14:paraId="198753A3" w14:textId="77777777" w:rsidR="008D25F0" w:rsidRPr="00573A19" w:rsidRDefault="008D25F0" w:rsidP="00573A19"/>
    <w:sectPr w:rsidR="008D25F0" w:rsidRPr="00573A19" w:rsidSect="00B648B4">
      <w:headerReference w:type="default" r:id="rId11"/>
      <w:footerReference w:type="default" r:id="rId12"/>
      <w:type w:val="continuous"/>
      <w:pgSz w:w="11906" w:h="16838"/>
      <w:pgMar w:top="1417" w:right="1417" w:bottom="1560" w:left="1417" w:header="708" w:footer="48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113CB0" w14:textId="77777777" w:rsidR="00E67E39" w:rsidRDefault="00E67E39" w:rsidP="00FB4B2D">
      <w:r>
        <w:separator/>
      </w:r>
    </w:p>
  </w:endnote>
  <w:endnote w:type="continuationSeparator" w:id="0">
    <w:p w14:paraId="51C0A27D" w14:textId="77777777" w:rsidR="00E67E39" w:rsidRDefault="00E67E39" w:rsidP="00FB4B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Neue Light">
    <w:altName w:val="Microsoft YaHei"/>
    <w:charset w:val="00"/>
    <w:family w:val="auto"/>
    <w:pitch w:val="variable"/>
    <w:sig w:usb0="00000001" w:usb1="0000000A" w:usb2="00000000" w:usb3="00000000" w:csb0="00000007" w:csb1="00000000"/>
  </w:font>
  <w:font w:name="ヒラギノ角ゴ Pro W3">
    <w:altName w:val="Times New Roman"/>
    <w:charset w:val="00"/>
    <w:family w:val="roman"/>
    <w:pitch w:val="default"/>
  </w:font>
  <w:font w:name="Helvetica Neue UltraLight">
    <w:altName w:val="Arial Narrow"/>
    <w:charset w:val="00"/>
    <w:family w:val="auto"/>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Eurostile">
    <w:altName w:val="Agency FB"/>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4FC6" w14:textId="77777777" w:rsidR="009B3AC9" w:rsidRPr="00002EBF" w:rsidRDefault="009B3AC9" w:rsidP="009B3AC9">
    <w:pPr>
      <w:rPr>
        <w:rFonts w:ascii="Eurostile" w:hAnsi="Eurostile"/>
        <w:noProof/>
        <w:sz w:val="20"/>
        <w:szCs w:val="20"/>
        <w:lang w:eastAsia="sk-SK"/>
      </w:rPr>
    </w:pPr>
    <w:r>
      <w:rPr>
        <w:szCs w:val="20"/>
      </w:rPr>
      <w:t xml:space="preserve">            </w:t>
    </w:r>
  </w:p>
  <w:p w14:paraId="529A346C" w14:textId="77777777" w:rsidR="00F466DE" w:rsidRPr="009B3AC9" w:rsidRDefault="009B3AC9" w:rsidP="009B3AC9">
    <w:pPr>
      <w:pStyle w:val="Footer"/>
      <w:rPr>
        <w:szCs w:val="20"/>
      </w:rPr>
    </w:pPr>
    <w:r>
      <w:rPr>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990572" w14:textId="77777777" w:rsidR="00E67E39" w:rsidRDefault="00E67E39" w:rsidP="00FB4B2D">
      <w:r>
        <w:separator/>
      </w:r>
    </w:p>
  </w:footnote>
  <w:footnote w:type="continuationSeparator" w:id="0">
    <w:p w14:paraId="2F46FD54" w14:textId="77777777" w:rsidR="00E67E39" w:rsidRDefault="00E67E39" w:rsidP="00FB4B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7C8B8" w14:textId="728692B7" w:rsidR="004F005E" w:rsidRDefault="004F005E">
    <w:pPr>
      <w:pStyle w:val="Header"/>
      <w:rPr>
        <w:noProof/>
        <w:lang w:val="sk-SK" w:eastAsia="sk-SK"/>
      </w:rPr>
    </w:pPr>
  </w:p>
  <w:p w14:paraId="76BC0505" w14:textId="77777777" w:rsidR="00AD67B2" w:rsidRDefault="00AD67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 w15:restartNumberingAfterBreak="0">
    <w:nsid w:val="00000002"/>
    <w:multiLevelType w:val="multilevel"/>
    <w:tmpl w:val="00000002"/>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15:restartNumberingAfterBreak="0">
    <w:nsid w:val="00000003"/>
    <w:multiLevelType w:val="multilevel"/>
    <w:tmpl w:val="0000000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3" w15:restartNumberingAfterBreak="0">
    <w:nsid w:val="00000004"/>
    <w:multiLevelType w:val="multilevel"/>
    <w:tmpl w:val="0000000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4" w15:restartNumberingAfterBreak="0">
    <w:nsid w:val="00000005"/>
    <w:multiLevelType w:val="multilevel"/>
    <w:tmpl w:val="00000005"/>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5" w15:restartNumberingAfterBreak="0">
    <w:nsid w:val="00000006"/>
    <w:multiLevelType w:val="multilevel"/>
    <w:tmpl w:val="00000006"/>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6" w15:restartNumberingAfterBreak="0">
    <w:nsid w:val="00000007"/>
    <w:multiLevelType w:val="multilevel"/>
    <w:tmpl w:val="00000007"/>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7" w15:restartNumberingAfterBreak="0">
    <w:nsid w:val="00000008"/>
    <w:multiLevelType w:val="multilevel"/>
    <w:tmpl w:val="00000008"/>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15:restartNumberingAfterBreak="0">
    <w:nsid w:val="00000009"/>
    <w:multiLevelType w:val="multilevel"/>
    <w:tmpl w:val="00000009"/>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9" w15:restartNumberingAfterBreak="0">
    <w:nsid w:val="0000000A"/>
    <w:multiLevelType w:val="multilevel"/>
    <w:tmpl w:val="0000000A"/>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0" w15:restartNumberingAfterBreak="0">
    <w:nsid w:val="11714F45"/>
    <w:multiLevelType w:val="hybridMultilevel"/>
    <w:tmpl w:val="93CEB38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13E31D3C"/>
    <w:multiLevelType w:val="hybridMultilevel"/>
    <w:tmpl w:val="3D40471A"/>
    <w:lvl w:ilvl="0" w:tplc="1FE4B646">
      <w:numFmt w:val="bullet"/>
      <w:lvlText w:val=""/>
      <w:lvlJc w:val="left"/>
      <w:pPr>
        <w:ind w:left="720" w:hanging="360"/>
      </w:pPr>
      <w:rPr>
        <w:rFonts w:ascii="Symbol" w:eastAsia="Times New Roman" w:hAnsi="Symbol" w:cs="Tahoma"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15286536"/>
    <w:multiLevelType w:val="hybridMultilevel"/>
    <w:tmpl w:val="5DFAB762"/>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13" w15:restartNumberingAfterBreak="0">
    <w:nsid w:val="18F06F4E"/>
    <w:multiLevelType w:val="hybridMultilevel"/>
    <w:tmpl w:val="E3E8C8E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1980"/>
        </w:tabs>
        <w:ind w:left="198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2840579"/>
    <w:multiLevelType w:val="hybridMultilevel"/>
    <w:tmpl w:val="3C84280E"/>
    <w:lvl w:ilvl="0" w:tplc="93989C72">
      <w:start w:val="1"/>
      <w:numFmt w:val="upperLetter"/>
      <w:lvlText w:val="%1)"/>
      <w:lvlJc w:val="left"/>
      <w:pPr>
        <w:tabs>
          <w:tab w:val="num" w:pos="732"/>
        </w:tabs>
        <w:ind w:left="732" w:hanging="375"/>
      </w:pPr>
      <w:rPr>
        <w:rFonts w:hint="default"/>
      </w:rPr>
    </w:lvl>
    <w:lvl w:ilvl="1" w:tplc="04050019">
      <w:start w:val="1"/>
      <w:numFmt w:val="lowerLetter"/>
      <w:lvlText w:val="%2."/>
      <w:lvlJc w:val="left"/>
      <w:pPr>
        <w:tabs>
          <w:tab w:val="num" w:pos="1437"/>
        </w:tabs>
        <w:ind w:left="1437" w:hanging="360"/>
      </w:pPr>
    </w:lvl>
    <w:lvl w:ilvl="2" w:tplc="0405001B">
      <w:start w:val="1"/>
      <w:numFmt w:val="lowerRoman"/>
      <w:lvlText w:val="%3."/>
      <w:lvlJc w:val="right"/>
      <w:pPr>
        <w:tabs>
          <w:tab w:val="num" w:pos="2157"/>
        </w:tabs>
        <w:ind w:left="2157" w:hanging="180"/>
      </w:pPr>
    </w:lvl>
    <w:lvl w:ilvl="3" w:tplc="0405000F">
      <w:start w:val="1"/>
      <w:numFmt w:val="decimal"/>
      <w:lvlText w:val="%4."/>
      <w:lvlJc w:val="left"/>
      <w:pPr>
        <w:tabs>
          <w:tab w:val="num" w:pos="2877"/>
        </w:tabs>
        <w:ind w:left="2877" w:hanging="360"/>
      </w:pPr>
      <w:rPr>
        <w:rFonts w:hint="default"/>
      </w:rPr>
    </w:lvl>
    <w:lvl w:ilvl="4" w:tplc="04050019" w:tentative="1">
      <w:start w:val="1"/>
      <w:numFmt w:val="lowerLetter"/>
      <w:lvlText w:val="%5."/>
      <w:lvlJc w:val="left"/>
      <w:pPr>
        <w:tabs>
          <w:tab w:val="num" w:pos="3597"/>
        </w:tabs>
        <w:ind w:left="3597" w:hanging="360"/>
      </w:pPr>
    </w:lvl>
    <w:lvl w:ilvl="5" w:tplc="0405001B" w:tentative="1">
      <w:start w:val="1"/>
      <w:numFmt w:val="lowerRoman"/>
      <w:lvlText w:val="%6."/>
      <w:lvlJc w:val="right"/>
      <w:pPr>
        <w:tabs>
          <w:tab w:val="num" w:pos="4317"/>
        </w:tabs>
        <w:ind w:left="4317" w:hanging="180"/>
      </w:pPr>
    </w:lvl>
    <w:lvl w:ilvl="6" w:tplc="0405000F" w:tentative="1">
      <w:start w:val="1"/>
      <w:numFmt w:val="decimal"/>
      <w:lvlText w:val="%7."/>
      <w:lvlJc w:val="left"/>
      <w:pPr>
        <w:tabs>
          <w:tab w:val="num" w:pos="5037"/>
        </w:tabs>
        <w:ind w:left="5037" w:hanging="360"/>
      </w:pPr>
    </w:lvl>
    <w:lvl w:ilvl="7" w:tplc="04050019" w:tentative="1">
      <w:start w:val="1"/>
      <w:numFmt w:val="lowerLetter"/>
      <w:lvlText w:val="%8."/>
      <w:lvlJc w:val="left"/>
      <w:pPr>
        <w:tabs>
          <w:tab w:val="num" w:pos="5757"/>
        </w:tabs>
        <w:ind w:left="5757" w:hanging="360"/>
      </w:pPr>
    </w:lvl>
    <w:lvl w:ilvl="8" w:tplc="0405001B" w:tentative="1">
      <w:start w:val="1"/>
      <w:numFmt w:val="lowerRoman"/>
      <w:lvlText w:val="%9."/>
      <w:lvlJc w:val="right"/>
      <w:pPr>
        <w:tabs>
          <w:tab w:val="num" w:pos="6477"/>
        </w:tabs>
        <w:ind w:left="6477" w:hanging="180"/>
      </w:pPr>
    </w:lvl>
  </w:abstractNum>
  <w:abstractNum w:abstractNumId="15" w15:restartNumberingAfterBreak="0">
    <w:nsid w:val="45E537E1"/>
    <w:multiLevelType w:val="hybridMultilevel"/>
    <w:tmpl w:val="E92822AA"/>
    <w:lvl w:ilvl="0" w:tplc="0405000F">
      <w:start w:val="1"/>
      <w:numFmt w:val="decimal"/>
      <w:lvlText w:val="%1."/>
      <w:lvlJc w:val="left"/>
      <w:pPr>
        <w:tabs>
          <w:tab w:val="num" w:pos="2877"/>
        </w:tabs>
        <w:ind w:left="2877"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16cid:durableId="1474712075">
    <w:abstractNumId w:val="13"/>
  </w:num>
  <w:num w:numId="2" w16cid:durableId="234441356">
    <w:abstractNumId w:val="14"/>
  </w:num>
  <w:num w:numId="3" w16cid:durableId="475533246">
    <w:abstractNumId w:val="15"/>
  </w:num>
  <w:num w:numId="4" w16cid:durableId="1701010230">
    <w:abstractNumId w:val="12"/>
  </w:num>
  <w:num w:numId="5" w16cid:durableId="1829635295">
    <w:abstractNumId w:val="0"/>
  </w:num>
  <w:num w:numId="6" w16cid:durableId="1536966650">
    <w:abstractNumId w:val="1"/>
  </w:num>
  <w:num w:numId="7" w16cid:durableId="1245069634">
    <w:abstractNumId w:val="2"/>
  </w:num>
  <w:num w:numId="8" w16cid:durableId="2059284423">
    <w:abstractNumId w:val="3"/>
  </w:num>
  <w:num w:numId="9" w16cid:durableId="1792746664">
    <w:abstractNumId w:val="4"/>
  </w:num>
  <w:num w:numId="10" w16cid:durableId="1444376250">
    <w:abstractNumId w:val="5"/>
  </w:num>
  <w:num w:numId="11" w16cid:durableId="330110693">
    <w:abstractNumId w:val="6"/>
  </w:num>
  <w:num w:numId="12" w16cid:durableId="2107074944">
    <w:abstractNumId w:val="7"/>
  </w:num>
  <w:num w:numId="13" w16cid:durableId="745615486">
    <w:abstractNumId w:val="8"/>
  </w:num>
  <w:num w:numId="14" w16cid:durableId="1019088275">
    <w:abstractNumId w:val="9"/>
  </w:num>
  <w:num w:numId="15" w16cid:durableId="1260795143">
    <w:abstractNumId w:val="10"/>
  </w:num>
  <w:num w:numId="16" w16cid:durableId="178541770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22ACC"/>
    <w:rsid w:val="000015E5"/>
    <w:rsid w:val="00002EBF"/>
    <w:rsid w:val="00036A30"/>
    <w:rsid w:val="000464BB"/>
    <w:rsid w:val="00054A61"/>
    <w:rsid w:val="00063D40"/>
    <w:rsid w:val="0009008C"/>
    <w:rsid w:val="000A1D69"/>
    <w:rsid w:val="000C525C"/>
    <w:rsid w:val="0010533E"/>
    <w:rsid w:val="0012355A"/>
    <w:rsid w:val="001341F6"/>
    <w:rsid w:val="00134B38"/>
    <w:rsid w:val="0014768E"/>
    <w:rsid w:val="00151C0E"/>
    <w:rsid w:val="0015227E"/>
    <w:rsid w:val="00152D37"/>
    <w:rsid w:val="00170B9A"/>
    <w:rsid w:val="0017231E"/>
    <w:rsid w:val="00172E82"/>
    <w:rsid w:val="00176F0B"/>
    <w:rsid w:val="001934B8"/>
    <w:rsid w:val="001962F1"/>
    <w:rsid w:val="00244F3F"/>
    <w:rsid w:val="00245662"/>
    <w:rsid w:val="0027686D"/>
    <w:rsid w:val="00280367"/>
    <w:rsid w:val="00280768"/>
    <w:rsid w:val="0028217B"/>
    <w:rsid w:val="00282420"/>
    <w:rsid w:val="002844E7"/>
    <w:rsid w:val="00285F53"/>
    <w:rsid w:val="002913AA"/>
    <w:rsid w:val="002A110A"/>
    <w:rsid w:val="002A3BE6"/>
    <w:rsid w:val="002A6987"/>
    <w:rsid w:val="002B0E2F"/>
    <w:rsid w:val="002C3E5F"/>
    <w:rsid w:val="002E31DA"/>
    <w:rsid w:val="002E511D"/>
    <w:rsid w:val="003060AB"/>
    <w:rsid w:val="00313551"/>
    <w:rsid w:val="00331AF5"/>
    <w:rsid w:val="00367FF8"/>
    <w:rsid w:val="00374535"/>
    <w:rsid w:val="0038137E"/>
    <w:rsid w:val="0038775E"/>
    <w:rsid w:val="003A358F"/>
    <w:rsid w:val="003C7912"/>
    <w:rsid w:val="00403CFD"/>
    <w:rsid w:val="00405D31"/>
    <w:rsid w:val="00411F6D"/>
    <w:rsid w:val="00413C89"/>
    <w:rsid w:val="0045194E"/>
    <w:rsid w:val="004A53E3"/>
    <w:rsid w:val="004B62AB"/>
    <w:rsid w:val="004D5129"/>
    <w:rsid w:val="004F005E"/>
    <w:rsid w:val="004F557B"/>
    <w:rsid w:val="00511814"/>
    <w:rsid w:val="00521C3D"/>
    <w:rsid w:val="0054357A"/>
    <w:rsid w:val="005563CD"/>
    <w:rsid w:val="0056619F"/>
    <w:rsid w:val="00573A19"/>
    <w:rsid w:val="00581A82"/>
    <w:rsid w:val="00586C5D"/>
    <w:rsid w:val="00591840"/>
    <w:rsid w:val="005C0C4B"/>
    <w:rsid w:val="005D4957"/>
    <w:rsid w:val="005E146C"/>
    <w:rsid w:val="005E3EAD"/>
    <w:rsid w:val="005E5109"/>
    <w:rsid w:val="005E5221"/>
    <w:rsid w:val="005E525C"/>
    <w:rsid w:val="005F0DED"/>
    <w:rsid w:val="006001A8"/>
    <w:rsid w:val="0060727B"/>
    <w:rsid w:val="00615032"/>
    <w:rsid w:val="006151AA"/>
    <w:rsid w:val="00623DAA"/>
    <w:rsid w:val="00636850"/>
    <w:rsid w:val="00637FE4"/>
    <w:rsid w:val="00644DC2"/>
    <w:rsid w:val="006609D9"/>
    <w:rsid w:val="006904B0"/>
    <w:rsid w:val="00696F62"/>
    <w:rsid w:val="006B314C"/>
    <w:rsid w:val="006C100E"/>
    <w:rsid w:val="006C3449"/>
    <w:rsid w:val="006E71B0"/>
    <w:rsid w:val="00703E32"/>
    <w:rsid w:val="00724C78"/>
    <w:rsid w:val="00740726"/>
    <w:rsid w:val="0074228D"/>
    <w:rsid w:val="00745BA4"/>
    <w:rsid w:val="007478CC"/>
    <w:rsid w:val="007523AC"/>
    <w:rsid w:val="00755B17"/>
    <w:rsid w:val="00756693"/>
    <w:rsid w:val="00764B10"/>
    <w:rsid w:val="00775513"/>
    <w:rsid w:val="00791396"/>
    <w:rsid w:val="007A5BFA"/>
    <w:rsid w:val="007B2627"/>
    <w:rsid w:val="007C1925"/>
    <w:rsid w:val="007D0EFF"/>
    <w:rsid w:val="007E4D39"/>
    <w:rsid w:val="007F4908"/>
    <w:rsid w:val="008072ED"/>
    <w:rsid w:val="00822515"/>
    <w:rsid w:val="00822ACC"/>
    <w:rsid w:val="0084259B"/>
    <w:rsid w:val="008426AD"/>
    <w:rsid w:val="00883E2B"/>
    <w:rsid w:val="00886E0D"/>
    <w:rsid w:val="008C0D8C"/>
    <w:rsid w:val="008D21F8"/>
    <w:rsid w:val="008D25F0"/>
    <w:rsid w:val="008D2D05"/>
    <w:rsid w:val="00907902"/>
    <w:rsid w:val="00914956"/>
    <w:rsid w:val="009361F0"/>
    <w:rsid w:val="00936A93"/>
    <w:rsid w:val="009466C6"/>
    <w:rsid w:val="0095109B"/>
    <w:rsid w:val="009604B3"/>
    <w:rsid w:val="009B3AC9"/>
    <w:rsid w:val="009B717E"/>
    <w:rsid w:val="009C0BDE"/>
    <w:rsid w:val="009C48E2"/>
    <w:rsid w:val="009E141B"/>
    <w:rsid w:val="00A10968"/>
    <w:rsid w:val="00A51F1A"/>
    <w:rsid w:val="00A53BB7"/>
    <w:rsid w:val="00A92760"/>
    <w:rsid w:val="00AA3762"/>
    <w:rsid w:val="00AC0747"/>
    <w:rsid w:val="00AD4BCF"/>
    <w:rsid w:val="00AD67B2"/>
    <w:rsid w:val="00AE19CA"/>
    <w:rsid w:val="00AE1A9D"/>
    <w:rsid w:val="00AE2693"/>
    <w:rsid w:val="00AE552F"/>
    <w:rsid w:val="00B01EE9"/>
    <w:rsid w:val="00B132F9"/>
    <w:rsid w:val="00B1477E"/>
    <w:rsid w:val="00B26705"/>
    <w:rsid w:val="00B358C1"/>
    <w:rsid w:val="00B45A10"/>
    <w:rsid w:val="00B47EB7"/>
    <w:rsid w:val="00B50410"/>
    <w:rsid w:val="00B5795F"/>
    <w:rsid w:val="00B62A86"/>
    <w:rsid w:val="00B648B4"/>
    <w:rsid w:val="00B80F4C"/>
    <w:rsid w:val="00BA421F"/>
    <w:rsid w:val="00BA4328"/>
    <w:rsid w:val="00BA46C3"/>
    <w:rsid w:val="00BA5410"/>
    <w:rsid w:val="00BC2DC4"/>
    <w:rsid w:val="00BD2651"/>
    <w:rsid w:val="00BF22BC"/>
    <w:rsid w:val="00C20E7B"/>
    <w:rsid w:val="00C8038F"/>
    <w:rsid w:val="00C92527"/>
    <w:rsid w:val="00CC3B74"/>
    <w:rsid w:val="00CF10EB"/>
    <w:rsid w:val="00D16055"/>
    <w:rsid w:val="00D1749B"/>
    <w:rsid w:val="00D5689A"/>
    <w:rsid w:val="00DA2B10"/>
    <w:rsid w:val="00DA54DB"/>
    <w:rsid w:val="00DB3DDE"/>
    <w:rsid w:val="00DE622C"/>
    <w:rsid w:val="00DF3CD8"/>
    <w:rsid w:val="00E23CC0"/>
    <w:rsid w:val="00E27F5B"/>
    <w:rsid w:val="00E424FF"/>
    <w:rsid w:val="00E57AE5"/>
    <w:rsid w:val="00E61F82"/>
    <w:rsid w:val="00E67E39"/>
    <w:rsid w:val="00E71908"/>
    <w:rsid w:val="00E931E6"/>
    <w:rsid w:val="00E95ACE"/>
    <w:rsid w:val="00EB0080"/>
    <w:rsid w:val="00EB2C2B"/>
    <w:rsid w:val="00EC4AAA"/>
    <w:rsid w:val="00F07E9A"/>
    <w:rsid w:val="00F25361"/>
    <w:rsid w:val="00F31E5E"/>
    <w:rsid w:val="00F466DE"/>
    <w:rsid w:val="00F519B7"/>
    <w:rsid w:val="00F65321"/>
    <w:rsid w:val="00F72BDB"/>
    <w:rsid w:val="00FB4B2D"/>
    <w:rsid w:val="00FD5DC9"/>
    <w:rsid w:val="00FE2BFC"/>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BD63CD"/>
  <w15:chartTrackingRefBased/>
  <w15:docId w15:val="{D1551593-45BF-4894-A47C-2168CBAB9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ACC"/>
    <w:rPr>
      <w:rFonts w:ascii="Times New Roman" w:eastAsia="Times New Roman" w:hAnsi="Times New Roman"/>
      <w:sz w:val="24"/>
      <w:szCs w:val="24"/>
      <w:lang w:val="sk-SK" w:eastAsia="en-US"/>
    </w:rPr>
  </w:style>
  <w:style w:type="paragraph" w:styleId="Heading1">
    <w:name w:val="heading 1"/>
    <w:basedOn w:val="Normal"/>
    <w:next w:val="Normal"/>
    <w:link w:val="Heading1Char"/>
    <w:uiPriority w:val="9"/>
    <w:qFormat/>
    <w:rsid w:val="00B50410"/>
    <w:pPr>
      <w:keepNext/>
      <w:spacing w:before="240" w:after="60"/>
      <w:outlineLvl w:val="0"/>
    </w:pPr>
    <w:rPr>
      <w:rFonts w:ascii="Cambria" w:hAnsi="Cambria"/>
      <w:b/>
      <w:bCs/>
      <w:kern w:val="32"/>
      <w:sz w:val="32"/>
      <w:szCs w:val="32"/>
      <w:lang w:val="x-none"/>
    </w:rPr>
  </w:style>
  <w:style w:type="paragraph" w:styleId="Heading2">
    <w:name w:val="heading 2"/>
    <w:basedOn w:val="Normal"/>
    <w:link w:val="Heading2Char"/>
    <w:qFormat/>
    <w:rsid w:val="00822ACC"/>
    <w:pPr>
      <w:spacing w:before="100" w:beforeAutospacing="1" w:after="100" w:afterAutospacing="1"/>
      <w:outlineLvl w:val="1"/>
    </w:pPr>
    <w:rPr>
      <w:b/>
      <w:bCs/>
      <w:sz w:val="36"/>
      <w:szCs w:val="36"/>
      <w:lang w:val="en-US" w:eastAsia="x-none"/>
    </w:rPr>
  </w:style>
  <w:style w:type="paragraph" w:styleId="Heading3">
    <w:name w:val="heading 3"/>
    <w:basedOn w:val="Normal"/>
    <w:next w:val="Normal"/>
    <w:link w:val="Heading3Char"/>
    <w:uiPriority w:val="9"/>
    <w:semiHidden/>
    <w:unhideWhenUsed/>
    <w:qFormat/>
    <w:rsid w:val="00285F53"/>
    <w:pPr>
      <w:keepNext/>
      <w:keepLines/>
      <w:spacing w:before="200"/>
      <w:outlineLvl w:val="2"/>
    </w:pPr>
    <w:rPr>
      <w:rFonts w:ascii="Cambria" w:hAnsi="Cambria"/>
      <w:b/>
      <w:bCs/>
      <w:color w:val="4F81BD"/>
      <w:lang w:val="x-none" w:eastAsia="x-none"/>
    </w:rPr>
  </w:style>
  <w:style w:type="paragraph" w:styleId="Heading8">
    <w:name w:val="heading 8"/>
    <w:basedOn w:val="Normal"/>
    <w:next w:val="Normal"/>
    <w:link w:val="Heading8Char"/>
    <w:semiHidden/>
    <w:unhideWhenUsed/>
    <w:qFormat/>
    <w:rsid w:val="00822ACC"/>
    <w:pPr>
      <w:spacing w:before="240" w:after="60"/>
      <w:outlineLvl w:val="7"/>
    </w:pPr>
    <w:rPr>
      <w:rFonts w:ascii="Calibri" w:hAnsi="Calibri"/>
      <w:i/>
      <w:iCs/>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822ACC"/>
    <w:rPr>
      <w:rFonts w:ascii="Times New Roman" w:eastAsia="Times New Roman" w:hAnsi="Times New Roman" w:cs="Times New Roman"/>
      <w:b/>
      <w:bCs/>
      <w:sz w:val="36"/>
      <w:szCs w:val="36"/>
      <w:lang w:val="en-US"/>
    </w:rPr>
  </w:style>
  <w:style w:type="character" w:customStyle="1" w:styleId="Heading8Char">
    <w:name w:val="Heading 8 Char"/>
    <w:link w:val="Heading8"/>
    <w:semiHidden/>
    <w:rsid w:val="00822ACC"/>
    <w:rPr>
      <w:rFonts w:ascii="Calibri" w:eastAsia="Times New Roman" w:hAnsi="Calibri" w:cs="Times New Roman"/>
      <w:i/>
      <w:iCs/>
      <w:sz w:val="24"/>
      <w:szCs w:val="24"/>
    </w:rPr>
  </w:style>
  <w:style w:type="paragraph" w:styleId="Header">
    <w:name w:val="header"/>
    <w:basedOn w:val="Normal"/>
    <w:link w:val="HeaderChar"/>
    <w:rsid w:val="00822ACC"/>
    <w:pPr>
      <w:tabs>
        <w:tab w:val="center" w:pos="4536"/>
        <w:tab w:val="right" w:pos="9072"/>
      </w:tabs>
    </w:pPr>
    <w:rPr>
      <w:rFonts w:ascii="Arial" w:hAnsi="Arial"/>
      <w:sz w:val="20"/>
      <w:lang w:val="cs-CZ" w:eastAsia="cs-CZ"/>
    </w:rPr>
  </w:style>
  <w:style w:type="character" w:customStyle="1" w:styleId="HeaderChar">
    <w:name w:val="Header Char"/>
    <w:link w:val="Header"/>
    <w:rsid w:val="00822ACC"/>
    <w:rPr>
      <w:rFonts w:ascii="Arial" w:eastAsia="Times New Roman" w:hAnsi="Arial" w:cs="Times New Roman"/>
      <w:szCs w:val="24"/>
      <w:lang w:val="cs-CZ" w:eastAsia="cs-CZ"/>
    </w:rPr>
  </w:style>
  <w:style w:type="character" w:customStyle="1" w:styleId="polickotext1">
    <w:name w:val="polickotext1"/>
    <w:rsid w:val="00822ACC"/>
    <w:rPr>
      <w:color w:val="333333"/>
      <w:sz w:val="21"/>
      <w:szCs w:val="21"/>
    </w:rPr>
  </w:style>
  <w:style w:type="paragraph" w:styleId="Footer">
    <w:name w:val="footer"/>
    <w:basedOn w:val="Normal"/>
    <w:link w:val="FooterChar"/>
    <w:uiPriority w:val="99"/>
    <w:unhideWhenUsed/>
    <w:rsid w:val="00FB4B2D"/>
    <w:pPr>
      <w:tabs>
        <w:tab w:val="center" w:pos="4536"/>
        <w:tab w:val="right" w:pos="9072"/>
      </w:tabs>
    </w:pPr>
    <w:rPr>
      <w:lang w:val="x-none" w:eastAsia="x-none"/>
    </w:rPr>
  </w:style>
  <w:style w:type="character" w:customStyle="1" w:styleId="FooterChar">
    <w:name w:val="Footer Char"/>
    <w:link w:val="Footer"/>
    <w:uiPriority w:val="99"/>
    <w:rsid w:val="00FB4B2D"/>
    <w:rPr>
      <w:rFonts w:ascii="Times New Roman" w:eastAsia="Times New Roman" w:hAnsi="Times New Roman" w:cs="Times New Roman"/>
      <w:sz w:val="24"/>
      <w:szCs w:val="24"/>
    </w:rPr>
  </w:style>
  <w:style w:type="character" w:customStyle="1" w:styleId="Heading3Char">
    <w:name w:val="Heading 3 Char"/>
    <w:link w:val="Heading3"/>
    <w:uiPriority w:val="9"/>
    <w:semiHidden/>
    <w:rsid w:val="00285F53"/>
    <w:rPr>
      <w:rFonts w:ascii="Cambria" w:eastAsia="Times New Roman" w:hAnsi="Cambria" w:cs="Times New Roman"/>
      <w:b/>
      <w:bCs/>
      <w:color w:val="4F81BD"/>
      <w:sz w:val="24"/>
      <w:szCs w:val="24"/>
    </w:rPr>
  </w:style>
  <w:style w:type="paragraph" w:styleId="Title">
    <w:name w:val="Title"/>
    <w:basedOn w:val="Normal"/>
    <w:link w:val="TitleChar"/>
    <w:qFormat/>
    <w:rsid w:val="00285F53"/>
    <w:pPr>
      <w:jc w:val="center"/>
    </w:pPr>
    <w:rPr>
      <w:rFonts w:ascii="Arial" w:hAnsi="Arial"/>
      <w:b/>
      <w:sz w:val="32"/>
      <w:szCs w:val="20"/>
      <w:lang w:val="en-GB" w:eastAsia="sk-SK"/>
    </w:rPr>
  </w:style>
  <w:style w:type="character" w:customStyle="1" w:styleId="TitleChar">
    <w:name w:val="Title Char"/>
    <w:link w:val="Title"/>
    <w:rsid w:val="00285F53"/>
    <w:rPr>
      <w:rFonts w:ascii="Arial" w:eastAsia="Times New Roman" w:hAnsi="Arial" w:cs="Times New Roman"/>
      <w:b/>
      <w:sz w:val="32"/>
      <w:szCs w:val="20"/>
      <w:lang w:val="en-GB" w:eastAsia="sk-SK"/>
    </w:rPr>
  </w:style>
  <w:style w:type="character" w:customStyle="1" w:styleId="skill1">
    <w:name w:val="skill1"/>
    <w:basedOn w:val="DefaultParagraphFont"/>
    <w:rsid w:val="00285F53"/>
  </w:style>
  <w:style w:type="paragraph" w:styleId="z-BottomofForm">
    <w:name w:val="HTML Bottom of Form"/>
    <w:basedOn w:val="Normal"/>
    <w:next w:val="Normal"/>
    <w:link w:val="z-BottomofFormChar"/>
    <w:hidden/>
    <w:rsid w:val="00285F53"/>
    <w:pPr>
      <w:pBdr>
        <w:top w:val="single" w:sz="6" w:space="1" w:color="auto"/>
      </w:pBdr>
      <w:jc w:val="center"/>
    </w:pPr>
    <w:rPr>
      <w:rFonts w:ascii="Arial" w:hAnsi="Arial"/>
      <w:vanish/>
      <w:sz w:val="16"/>
      <w:szCs w:val="16"/>
      <w:lang w:val="en-US" w:eastAsia="x-none"/>
    </w:rPr>
  </w:style>
  <w:style w:type="character" w:customStyle="1" w:styleId="z-BottomofFormChar">
    <w:name w:val="z-Bottom of Form Char"/>
    <w:link w:val="z-BottomofForm"/>
    <w:rsid w:val="00285F53"/>
    <w:rPr>
      <w:rFonts w:ascii="Arial" w:eastAsia="Times New Roman" w:hAnsi="Arial" w:cs="Arial"/>
      <w:vanish/>
      <w:sz w:val="16"/>
      <w:szCs w:val="16"/>
      <w:lang w:val="en-US"/>
    </w:rPr>
  </w:style>
  <w:style w:type="paragraph" w:styleId="BalloonText">
    <w:name w:val="Balloon Text"/>
    <w:basedOn w:val="Normal"/>
    <w:link w:val="BalloonTextChar"/>
    <w:uiPriority w:val="99"/>
    <w:semiHidden/>
    <w:unhideWhenUsed/>
    <w:rsid w:val="00AD67B2"/>
    <w:rPr>
      <w:rFonts w:ascii="Tahoma" w:hAnsi="Tahoma"/>
      <w:sz w:val="16"/>
      <w:szCs w:val="16"/>
      <w:lang w:val="x-none" w:eastAsia="x-none"/>
    </w:rPr>
  </w:style>
  <w:style w:type="character" w:customStyle="1" w:styleId="BalloonTextChar">
    <w:name w:val="Balloon Text Char"/>
    <w:link w:val="BalloonText"/>
    <w:uiPriority w:val="99"/>
    <w:semiHidden/>
    <w:rsid w:val="00AD67B2"/>
    <w:rPr>
      <w:rFonts w:ascii="Tahoma" w:eastAsia="Times New Roman" w:hAnsi="Tahoma" w:cs="Tahoma"/>
      <w:sz w:val="16"/>
      <w:szCs w:val="16"/>
    </w:rPr>
  </w:style>
  <w:style w:type="character" w:styleId="Hyperlink">
    <w:name w:val="Hyperlink"/>
    <w:uiPriority w:val="99"/>
    <w:unhideWhenUsed/>
    <w:rsid w:val="00F466DE"/>
    <w:rPr>
      <w:color w:val="0000FF"/>
      <w:u w:val="single"/>
    </w:rPr>
  </w:style>
  <w:style w:type="paragraph" w:styleId="DocumentMap">
    <w:name w:val="Document Map"/>
    <w:basedOn w:val="Normal"/>
    <w:link w:val="DocumentMapChar"/>
    <w:uiPriority w:val="99"/>
    <w:semiHidden/>
    <w:unhideWhenUsed/>
    <w:rsid w:val="00331AF5"/>
    <w:rPr>
      <w:rFonts w:ascii="Tahoma" w:hAnsi="Tahoma"/>
      <w:sz w:val="16"/>
      <w:szCs w:val="16"/>
      <w:lang w:val="x-none" w:eastAsia="x-none"/>
    </w:rPr>
  </w:style>
  <w:style w:type="character" w:customStyle="1" w:styleId="DocumentMapChar">
    <w:name w:val="Document Map Char"/>
    <w:link w:val="DocumentMap"/>
    <w:uiPriority w:val="99"/>
    <w:semiHidden/>
    <w:rsid w:val="00331AF5"/>
    <w:rPr>
      <w:rFonts w:ascii="Tahoma" w:eastAsia="Times New Roman" w:hAnsi="Tahoma" w:cs="Tahoma"/>
      <w:sz w:val="16"/>
      <w:szCs w:val="16"/>
    </w:rPr>
  </w:style>
  <w:style w:type="paragraph" w:styleId="BodyText">
    <w:name w:val="Body Text"/>
    <w:basedOn w:val="Normal"/>
    <w:link w:val="BodyTextChar"/>
    <w:rsid w:val="00EC4AAA"/>
    <w:pPr>
      <w:spacing w:line="277" w:lineRule="atLeast"/>
    </w:pPr>
    <w:rPr>
      <w:color w:val="000000"/>
      <w:szCs w:val="20"/>
      <w:lang w:val="x-none" w:eastAsia="x-none"/>
    </w:rPr>
  </w:style>
  <w:style w:type="character" w:customStyle="1" w:styleId="BodyTextChar">
    <w:name w:val="Body Text Char"/>
    <w:link w:val="BodyText"/>
    <w:rsid w:val="00EC4AAA"/>
    <w:rPr>
      <w:rFonts w:ascii="Times New Roman" w:eastAsia="Times New Roman" w:hAnsi="Times New Roman" w:cs="Times New Roman"/>
      <w:color w:val="000000"/>
      <w:sz w:val="24"/>
      <w:szCs w:val="20"/>
    </w:rPr>
  </w:style>
  <w:style w:type="character" w:customStyle="1" w:styleId="Siln">
    <w:name w:val="Silný"/>
    <w:uiPriority w:val="22"/>
    <w:qFormat/>
    <w:rsid w:val="00BF22BC"/>
    <w:rPr>
      <w:b/>
      <w:bCs/>
      <w:i w:val="0"/>
      <w:iCs w:val="0"/>
    </w:rPr>
  </w:style>
  <w:style w:type="character" w:customStyle="1" w:styleId="Heading1Char">
    <w:name w:val="Heading 1 Char"/>
    <w:link w:val="Heading1"/>
    <w:uiPriority w:val="9"/>
    <w:rsid w:val="00B50410"/>
    <w:rPr>
      <w:rFonts w:ascii="Cambria" w:eastAsia="Times New Roman" w:hAnsi="Cambria" w:cs="Times New Roman"/>
      <w:b/>
      <w:bCs/>
      <w:kern w:val="32"/>
      <w:sz w:val="32"/>
      <w:szCs w:val="32"/>
      <w:lang w:eastAsia="en-US"/>
    </w:rPr>
  </w:style>
  <w:style w:type="paragraph" w:customStyle="1" w:styleId="Body">
    <w:name w:val="Body"/>
    <w:rsid w:val="00B50410"/>
    <w:pPr>
      <w:suppressAutoHyphens/>
      <w:spacing w:after="180" w:line="312" w:lineRule="auto"/>
    </w:pPr>
    <w:rPr>
      <w:rFonts w:ascii="Helvetica Neue Light" w:eastAsia="ヒラギノ角ゴ Pro W3" w:hAnsi="Helvetica Neue Light"/>
      <w:color w:val="000000"/>
      <w:sz w:val="18"/>
      <w:lang w:val="en-US" w:eastAsia="en-US"/>
    </w:rPr>
  </w:style>
  <w:style w:type="paragraph" w:customStyle="1" w:styleId="FreeForm">
    <w:name w:val="Free Form"/>
    <w:rsid w:val="00B50410"/>
    <w:pPr>
      <w:spacing w:line="312" w:lineRule="auto"/>
    </w:pPr>
    <w:rPr>
      <w:rFonts w:ascii="Helvetica Neue Light" w:eastAsia="ヒラギノ角ゴ Pro W3" w:hAnsi="Helvetica Neue Light"/>
      <w:color w:val="000000"/>
      <w:sz w:val="18"/>
      <w:lang w:val="en-US" w:eastAsia="en-US"/>
    </w:rPr>
  </w:style>
  <w:style w:type="paragraph" w:customStyle="1" w:styleId="Title1">
    <w:name w:val="Title1"/>
    <w:next w:val="Body"/>
    <w:rsid w:val="00B50410"/>
    <w:pPr>
      <w:keepNext/>
      <w:outlineLvl w:val="0"/>
    </w:pPr>
    <w:rPr>
      <w:rFonts w:ascii="Helvetica Neue UltraLight" w:eastAsia="ヒラギノ角ゴ Pro W3" w:hAnsi="Helvetica Neue UltraLight"/>
      <w:color w:val="000000"/>
      <w:spacing w:val="38"/>
      <w:sz w:val="64"/>
      <w:lang w:val="en-US" w:eastAsia="en-US"/>
    </w:rPr>
  </w:style>
  <w:style w:type="character" w:customStyle="1" w:styleId="hgkelc">
    <w:name w:val="hgkelc"/>
    <w:basedOn w:val="DefaultParagraphFont"/>
    <w:rsid w:val="00AE552F"/>
  </w:style>
  <w:style w:type="character" w:customStyle="1" w:styleId="rynqvb">
    <w:name w:val="rynqvb"/>
    <w:basedOn w:val="DefaultParagraphFont"/>
    <w:rsid w:val="00B01E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252">
      <w:bodyDiv w:val="1"/>
      <w:marLeft w:val="0"/>
      <w:marRight w:val="0"/>
      <w:marTop w:val="0"/>
      <w:marBottom w:val="0"/>
      <w:divBdr>
        <w:top w:val="none" w:sz="0" w:space="0" w:color="auto"/>
        <w:left w:val="none" w:sz="0" w:space="0" w:color="auto"/>
        <w:bottom w:val="none" w:sz="0" w:space="0" w:color="auto"/>
        <w:right w:val="none" w:sz="0" w:space="0" w:color="auto"/>
      </w:divBdr>
      <w:divsChild>
        <w:div w:id="1145507104">
          <w:marLeft w:val="0"/>
          <w:marRight w:val="0"/>
          <w:marTop w:val="0"/>
          <w:marBottom w:val="0"/>
          <w:divBdr>
            <w:top w:val="none" w:sz="0" w:space="0" w:color="auto"/>
            <w:left w:val="none" w:sz="0" w:space="0" w:color="auto"/>
            <w:bottom w:val="none" w:sz="0" w:space="0" w:color="auto"/>
            <w:right w:val="none" w:sz="0" w:space="0" w:color="auto"/>
          </w:divBdr>
        </w:div>
      </w:divsChild>
    </w:div>
    <w:div w:id="6714283">
      <w:bodyDiv w:val="1"/>
      <w:marLeft w:val="0"/>
      <w:marRight w:val="0"/>
      <w:marTop w:val="0"/>
      <w:marBottom w:val="0"/>
      <w:divBdr>
        <w:top w:val="none" w:sz="0" w:space="0" w:color="auto"/>
        <w:left w:val="none" w:sz="0" w:space="0" w:color="auto"/>
        <w:bottom w:val="none" w:sz="0" w:space="0" w:color="auto"/>
        <w:right w:val="none" w:sz="0" w:space="0" w:color="auto"/>
      </w:divBdr>
    </w:div>
    <w:div w:id="27222571">
      <w:bodyDiv w:val="1"/>
      <w:marLeft w:val="0"/>
      <w:marRight w:val="0"/>
      <w:marTop w:val="0"/>
      <w:marBottom w:val="0"/>
      <w:divBdr>
        <w:top w:val="none" w:sz="0" w:space="0" w:color="auto"/>
        <w:left w:val="none" w:sz="0" w:space="0" w:color="auto"/>
        <w:bottom w:val="none" w:sz="0" w:space="0" w:color="auto"/>
        <w:right w:val="none" w:sz="0" w:space="0" w:color="auto"/>
      </w:divBdr>
      <w:divsChild>
        <w:div w:id="914512802">
          <w:marLeft w:val="0"/>
          <w:marRight w:val="0"/>
          <w:marTop w:val="0"/>
          <w:marBottom w:val="0"/>
          <w:divBdr>
            <w:top w:val="none" w:sz="0" w:space="0" w:color="auto"/>
            <w:left w:val="none" w:sz="0" w:space="0" w:color="auto"/>
            <w:bottom w:val="none" w:sz="0" w:space="0" w:color="auto"/>
            <w:right w:val="none" w:sz="0" w:space="0" w:color="auto"/>
          </w:divBdr>
          <w:divsChild>
            <w:div w:id="214388833">
              <w:marLeft w:val="0"/>
              <w:marRight w:val="0"/>
              <w:marTop w:val="0"/>
              <w:marBottom w:val="33"/>
              <w:divBdr>
                <w:top w:val="none" w:sz="0" w:space="0" w:color="auto"/>
                <w:left w:val="none" w:sz="0" w:space="0" w:color="auto"/>
                <w:bottom w:val="single" w:sz="6" w:space="0" w:color="CCCCCC"/>
                <w:right w:val="none" w:sz="0" w:space="0" w:color="auto"/>
              </w:divBdr>
              <w:divsChild>
                <w:div w:id="165902244">
                  <w:marLeft w:val="0"/>
                  <w:marRight w:val="0"/>
                  <w:marTop w:val="0"/>
                  <w:marBottom w:val="67"/>
                  <w:divBdr>
                    <w:top w:val="single" w:sz="6" w:space="2" w:color="CCCCCC"/>
                    <w:left w:val="none" w:sz="0" w:space="0" w:color="auto"/>
                    <w:bottom w:val="single" w:sz="6" w:space="3" w:color="CCCCCC"/>
                    <w:right w:val="none" w:sz="0" w:space="0" w:color="auto"/>
                  </w:divBdr>
                  <w:divsChild>
                    <w:div w:id="112068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78263">
              <w:marLeft w:val="0"/>
              <w:marRight w:val="0"/>
              <w:marTop w:val="0"/>
              <w:marBottom w:val="0"/>
              <w:divBdr>
                <w:top w:val="none" w:sz="0" w:space="0" w:color="auto"/>
                <w:left w:val="none" w:sz="0" w:space="0" w:color="auto"/>
                <w:bottom w:val="none" w:sz="0" w:space="0" w:color="auto"/>
                <w:right w:val="single" w:sz="6" w:space="15" w:color="CCCCCC"/>
              </w:divBdr>
              <w:divsChild>
                <w:div w:id="1946300264">
                  <w:marLeft w:val="0"/>
                  <w:marRight w:val="0"/>
                  <w:marTop w:val="0"/>
                  <w:marBottom w:val="0"/>
                  <w:divBdr>
                    <w:top w:val="none" w:sz="0" w:space="0" w:color="auto"/>
                    <w:left w:val="none" w:sz="0" w:space="0" w:color="auto"/>
                    <w:bottom w:val="none" w:sz="0" w:space="0" w:color="auto"/>
                    <w:right w:val="none" w:sz="0" w:space="0" w:color="auto"/>
                  </w:divBdr>
                  <w:divsChild>
                    <w:div w:id="173425911">
                      <w:marLeft w:val="0"/>
                      <w:marRight w:val="0"/>
                      <w:marTop w:val="0"/>
                      <w:marBottom w:val="0"/>
                      <w:divBdr>
                        <w:top w:val="single" w:sz="6" w:space="5" w:color="FFB74C"/>
                        <w:left w:val="single" w:sz="6" w:space="17" w:color="FFB74C"/>
                        <w:bottom w:val="single" w:sz="6" w:space="5" w:color="FFB74C"/>
                        <w:right w:val="single" w:sz="6" w:space="0" w:color="FFB74C"/>
                      </w:divBdr>
                    </w:div>
                    <w:div w:id="1225220803">
                      <w:marLeft w:val="0"/>
                      <w:marRight w:val="0"/>
                      <w:marTop w:val="0"/>
                      <w:marBottom w:val="0"/>
                      <w:divBdr>
                        <w:top w:val="single" w:sz="6" w:space="5" w:color="FFB74C"/>
                        <w:left w:val="single" w:sz="6" w:space="17" w:color="FFB74C"/>
                        <w:bottom w:val="single" w:sz="6" w:space="5" w:color="FFB74C"/>
                        <w:right w:val="single" w:sz="6" w:space="0" w:color="FFB74C"/>
                      </w:divBdr>
                    </w:div>
                    <w:div w:id="1318070328">
                      <w:marLeft w:val="0"/>
                      <w:marRight w:val="0"/>
                      <w:marTop w:val="0"/>
                      <w:marBottom w:val="0"/>
                      <w:divBdr>
                        <w:top w:val="single" w:sz="6" w:space="5" w:color="FFB74C"/>
                        <w:left w:val="single" w:sz="6" w:space="17" w:color="FFB74C"/>
                        <w:bottom w:val="single" w:sz="6" w:space="5" w:color="FFB74C"/>
                        <w:right w:val="single" w:sz="6" w:space="0" w:color="FFB74C"/>
                      </w:divBdr>
                    </w:div>
                  </w:divsChild>
                </w:div>
              </w:divsChild>
            </w:div>
          </w:divsChild>
        </w:div>
      </w:divsChild>
    </w:div>
    <w:div w:id="99229735">
      <w:bodyDiv w:val="1"/>
      <w:marLeft w:val="0"/>
      <w:marRight w:val="0"/>
      <w:marTop w:val="0"/>
      <w:marBottom w:val="0"/>
      <w:divBdr>
        <w:top w:val="none" w:sz="0" w:space="0" w:color="auto"/>
        <w:left w:val="none" w:sz="0" w:space="0" w:color="auto"/>
        <w:bottom w:val="none" w:sz="0" w:space="0" w:color="auto"/>
        <w:right w:val="none" w:sz="0" w:space="0" w:color="auto"/>
      </w:divBdr>
    </w:div>
    <w:div w:id="291449946">
      <w:bodyDiv w:val="1"/>
      <w:marLeft w:val="0"/>
      <w:marRight w:val="0"/>
      <w:marTop w:val="0"/>
      <w:marBottom w:val="0"/>
      <w:divBdr>
        <w:top w:val="none" w:sz="0" w:space="0" w:color="auto"/>
        <w:left w:val="none" w:sz="0" w:space="0" w:color="auto"/>
        <w:bottom w:val="none" w:sz="0" w:space="0" w:color="auto"/>
        <w:right w:val="none" w:sz="0" w:space="0" w:color="auto"/>
      </w:divBdr>
      <w:divsChild>
        <w:div w:id="445974856">
          <w:marLeft w:val="0"/>
          <w:marRight w:val="0"/>
          <w:marTop w:val="0"/>
          <w:marBottom w:val="0"/>
          <w:divBdr>
            <w:top w:val="none" w:sz="0" w:space="0" w:color="auto"/>
            <w:left w:val="none" w:sz="0" w:space="0" w:color="auto"/>
            <w:bottom w:val="none" w:sz="0" w:space="0" w:color="auto"/>
            <w:right w:val="none" w:sz="0" w:space="0" w:color="auto"/>
          </w:divBdr>
          <w:divsChild>
            <w:div w:id="1496408885">
              <w:marLeft w:val="0"/>
              <w:marRight w:val="0"/>
              <w:marTop w:val="0"/>
              <w:marBottom w:val="0"/>
              <w:divBdr>
                <w:top w:val="none" w:sz="0" w:space="0" w:color="auto"/>
                <w:left w:val="none" w:sz="0" w:space="0" w:color="auto"/>
                <w:bottom w:val="none" w:sz="0" w:space="0" w:color="auto"/>
                <w:right w:val="single" w:sz="6" w:space="15" w:color="CCCCCC"/>
              </w:divBdr>
              <w:divsChild>
                <w:div w:id="2103648394">
                  <w:marLeft w:val="0"/>
                  <w:marRight w:val="0"/>
                  <w:marTop w:val="0"/>
                  <w:marBottom w:val="0"/>
                  <w:divBdr>
                    <w:top w:val="none" w:sz="0" w:space="0" w:color="auto"/>
                    <w:left w:val="none" w:sz="0" w:space="0" w:color="auto"/>
                    <w:bottom w:val="none" w:sz="0" w:space="0" w:color="auto"/>
                    <w:right w:val="none" w:sz="0" w:space="0" w:color="auto"/>
                  </w:divBdr>
                  <w:divsChild>
                    <w:div w:id="628363817">
                      <w:marLeft w:val="0"/>
                      <w:marRight w:val="0"/>
                      <w:marTop w:val="301"/>
                      <w:marBottom w:val="0"/>
                      <w:divBdr>
                        <w:top w:val="single" w:sz="6" w:space="5" w:color="FFB74C"/>
                        <w:left w:val="single" w:sz="6" w:space="17" w:color="FFB74C"/>
                        <w:bottom w:val="single" w:sz="6" w:space="5" w:color="FFB74C"/>
                        <w:right w:val="single" w:sz="6" w:space="0" w:color="FFB74C"/>
                      </w:divBdr>
                    </w:div>
                    <w:div w:id="1113357012">
                      <w:marLeft w:val="0"/>
                      <w:marRight w:val="0"/>
                      <w:marTop w:val="301"/>
                      <w:marBottom w:val="0"/>
                      <w:divBdr>
                        <w:top w:val="single" w:sz="6" w:space="5" w:color="FFB74C"/>
                        <w:left w:val="single" w:sz="6" w:space="17" w:color="FFB74C"/>
                        <w:bottom w:val="single" w:sz="6" w:space="5" w:color="FFB74C"/>
                        <w:right w:val="single" w:sz="6" w:space="0" w:color="FFB74C"/>
                      </w:divBdr>
                    </w:div>
                    <w:div w:id="1222865197">
                      <w:marLeft w:val="0"/>
                      <w:marRight w:val="0"/>
                      <w:marTop w:val="301"/>
                      <w:marBottom w:val="0"/>
                      <w:divBdr>
                        <w:top w:val="single" w:sz="6" w:space="5" w:color="FFB74C"/>
                        <w:left w:val="single" w:sz="6" w:space="17" w:color="FFB74C"/>
                        <w:bottom w:val="single" w:sz="6" w:space="5" w:color="FFB74C"/>
                        <w:right w:val="single" w:sz="6" w:space="0" w:color="FFB74C"/>
                      </w:divBdr>
                    </w:div>
                  </w:divsChild>
                </w:div>
              </w:divsChild>
            </w:div>
          </w:divsChild>
        </w:div>
      </w:divsChild>
    </w:div>
    <w:div w:id="371466294">
      <w:bodyDiv w:val="1"/>
      <w:marLeft w:val="0"/>
      <w:marRight w:val="0"/>
      <w:marTop w:val="0"/>
      <w:marBottom w:val="0"/>
      <w:divBdr>
        <w:top w:val="none" w:sz="0" w:space="0" w:color="auto"/>
        <w:left w:val="none" w:sz="0" w:space="0" w:color="auto"/>
        <w:bottom w:val="none" w:sz="0" w:space="0" w:color="auto"/>
        <w:right w:val="none" w:sz="0" w:space="0" w:color="auto"/>
      </w:divBdr>
    </w:div>
    <w:div w:id="416750088">
      <w:bodyDiv w:val="1"/>
      <w:marLeft w:val="0"/>
      <w:marRight w:val="0"/>
      <w:marTop w:val="0"/>
      <w:marBottom w:val="0"/>
      <w:divBdr>
        <w:top w:val="none" w:sz="0" w:space="0" w:color="auto"/>
        <w:left w:val="none" w:sz="0" w:space="0" w:color="auto"/>
        <w:bottom w:val="none" w:sz="0" w:space="0" w:color="auto"/>
        <w:right w:val="none" w:sz="0" w:space="0" w:color="auto"/>
      </w:divBdr>
    </w:div>
    <w:div w:id="420030411">
      <w:bodyDiv w:val="1"/>
      <w:marLeft w:val="0"/>
      <w:marRight w:val="0"/>
      <w:marTop w:val="0"/>
      <w:marBottom w:val="0"/>
      <w:divBdr>
        <w:top w:val="none" w:sz="0" w:space="0" w:color="auto"/>
        <w:left w:val="none" w:sz="0" w:space="0" w:color="auto"/>
        <w:bottom w:val="none" w:sz="0" w:space="0" w:color="auto"/>
        <w:right w:val="none" w:sz="0" w:space="0" w:color="auto"/>
      </w:divBdr>
    </w:div>
    <w:div w:id="550850985">
      <w:bodyDiv w:val="1"/>
      <w:marLeft w:val="0"/>
      <w:marRight w:val="0"/>
      <w:marTop w:val="0"/>
      <w:marBottom w:val="0"/>
      <w:divBdr>
        <w:top w:val="none" w:sz="0" w:space="0" w:color="auto"/>
        <w:left w:val="none" w:sz="0" w:space="0" w:color="auto"/>
        <w:bottom w:val="none" w:sz="0" w:space="0" w:color="auto"/>
        <w:right w:val="none" w:sz="0" w:space="0" w:color="auto"/>
      </w:divBdr>
      <w:divsChild>
        <w:div w:id="1142769887">
          <w:marLeft w:val="0"/>
          <w:marRight w:val="0"/>
          <w:marTop w:val="0"/>
          <w:marBottom w:val="0"/>
          <w:divBdr>
            <w:top w:val="none" w:sz="0" w:space="0" w:color="auto"/>
            <w:left w:val="none" w:sz="0" w:space="0" w:color="auto"/>
            <w:bottom w:val="none" w:sz="0" w:space="0" w:color="auto"/>
            <w:right w:val="none" w:sz="0" w:space="0" w:color="auto"/>
          </w:divBdr>
          <w:divsChild>
            <w:div w:id="924412751">
              <w:marLeft w:val="0"/>
              <w:marRight w:val="0"/>
              <w:marTop w:val="0"/>
              <w:marBottom w:val="33"/>
              <w:divBdr>
                <w:top w:val="none" w:sz="0" w:space="0" w:color="auto"/>
                <w:left w:val="none" w:sz="0" w:space="0" w:color="auto"/>
                <w:bottom w:val="single" w:sz="6" w:space="0" w:color="CCCCCC"/>
                <w:right w:val="none" w:sz="0" w:space="0" w:color="auto"/>
              </w:divBdr>
              <w:divsChild>
                <w:div w:id="388000176">
                  <w:marLeft w:val="0"/>
                  <w:marRight w:val="0"/>
                  <w:marTop w:val="0"/>
                  <w:marBottom w:val="67"/>
                  <w:divBdr>
                    <w:top w:val="single" w:sz="6" w:space="2" w:color="CCCCCC"/>
                    <w:left w:val="none" w:sz="0" w:space="0" w:color="auto"/>
                    <w:bottom w:val="single" w:sz="6" w:space="3" w:color="CCCCCC"/>
                    <w:right w:val="none" w:sz="0" w:space="0" w:color="auto"/>
                  </w:divBdr>
                  <w:divsChild>
                    <w:div w:id="95028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366215">
              <w:marLeft w:val="0"/>
              <w:marRight w:val="0"/>
              <w:marTop w:val="0"/>
              <w:marBottom w:val="0"/>
              <w:divBdr>
                <w:top w:val="none" w:sz="0" w:space="0" w:color="auto"/>
                <w:left w:val="none" w:sz="0" w:space="0" w:color="auto"/>
                <w:bottom w:val="none" w:sz="0" w:space="0" w:color="auto"/>
                <w:right w:val="single" w:sz="6" w:space="15" w:color="CCCCCC"/>
              </w:divBdr>
              <w:divsChild>
                <w:div w:id="1813862288">
                  <w:marLeft w:val="0"/>
                  <w:marRight w:val="0"/>
                  <w:marTop w:val="0"/>
                  <w:marBottom w:val="0"/>
                  <w:divBdr>
                    <w:top w:val="none" w:sz="0" w:space="0" w:color="auto"/>
                    <w:left w:val="none" w:sz="0" w:space="0" w:color="auto"/>
                    <w:bottom w:val="none" w:sz="0" w:space="0" w:color="auto"/>
                    <w:right w:val="none" w:sz="0" w:space="0" w:color="auto"/>
                  </w:divBdr>
                  <w:divsChild>
                    <w:div w:id="1082798173">
                      <w:marLeft w:val="0"/>
                      <w:marRight w:val="0"/>
                      <w:marTop w:val="0"/>
                      <w:marBottom w:val="0"/>
                      <w:divBdr>
                        <w:top w:val="single" w:sz="6" w:space="5" w:color="FFB74C"/>
                        <w:left w:val="single" w:sz="6" w:space="17" w:color="FFB74C"/>
                        <w:bottom w:val="single" w:sz="6" w:space="5" w:color="FFB74C"/>
                        <w:right w:val="single" w:sz="6" w:space="0" w:color="FFB74C"/>
                      </w:divBdr>
                    </w:div>
                    <w:div w:id="1436363550">
                      <w:marLeft w:val="0"/>
                      <w:marRight w:val="0"/>
                      <w:marTop w:val="0"/>
                      <w:marBottom w:val="0"/>
                      <w:divBdr>
                        <w:top w:val="single" w:sz="6" w:space="5" w:color="FFB74C"/>
                        <w:left w:val="single" w:sz="6" w:space="17" w:color="FFB74C"/>
                        <w:bottom w:val="single" w:sz="6" w:space="5" w:color="FFB74C"/>
                        <w:right w:val="single" w:sz="6" w:space="0" w:color="FFB74C"/>
                      </w:divBdr>
                    </w:div>
                  </w:divsChild>
                </w:div>
              </w:divsChild>
            </w:div>
          </w:divsChild>
        </w:div>
      </w:divsChild>
    </w:div>
    <w:div w:id="655959400">
      <w:bodyDiv w:val="1"/>
      <w:marLeft w:val="0"/>
      <w:marRight w:val="0"/>
      <w:marTop w:val="0"/>
      <w:marBottom w:val="0"/>
      <w:divBdr>
        <w:top w:val="none" w:sz="0" w:space="0" w:color="auto"/>
        <w:left w:val="none" w:sz="0" w:space="0" w:color="auto"/>
        <w:bottom w:val="none" w:sz="0" w:space="0" w:color="auto"/>
        <w:right w:val="none" w:sz="0" w:space="0" w:color="auto"/>
      </w:divBdr>
    </w:div>
    <w:div w:id="667363443">
      <w:bodyDiv w:val="1"/>
      <w:marLeft w:val="0"/>
      <w:marRight w:val="0"/>
      <w:marTop w:val="0"/>
      <w:marBottom w:val="0"/>
      <w:divBdr>
        <w:top w:val="none" w:sz="0" w:space="0" w:color="auto"/>
        <w:left w:val="none" w:sz="0" w:space="0" w:color="auto"/>
        <w:bottom w:val="none" w:sz="0" w:space="0" w:color="auto"/>
        <w:right w:val="none" w:sz="0" w:space="0" w:color="auto"/>
      </w:divBdr>
    </w:div>
    <w:div w:id="729159531">
      <w:bodyDiv w:val="1"/>
      <w:marLeft w:val="0"/>
      <w:marRight w:val="0"/>
      <w:marTop w:val="0"/>
      <w:marBottom w:val="0"/>
      <w:divBdr>
        <w:top w:val="none" w:sz="0" w:space="0" w:color="auto"/>
        <w:left w:val="none" w:sz="0" w:space="0" w:color="auto"/>
        <w:bottom w:val="none" w:sz="0" w:space="0" w:color="auto"/>
        <w:right w:val="none" w:sz="0" w:space="0" w:color="auto"/>
      </w:divBdr>
    </w:div>
    <w:div w:id="804860408">
      <w:bodyDiv w:val="1"/>
      <w:marLeft w:val="0"/>
      <w:marRight w:val="0"/>
      <w:marTop w:val="0"/>
      <w:marBottom w:val="0"/>
      <w:divBdr>
        <w:top w:val="none" w:sz="0" w:space="0" w:color="auto"/>
        <w:left w:val="none" w:sz="0" w:space="0" w:color="auto"/>
        <w:bottom w:val="none" w:sz="0" w:space="0" w:color="auto"/>
        <w:right w:val="none" w:sz="0" w:space="0" w:color="auto"/>
      </w:divBdr>
    </w:div>
    <w:div w:id="833297850">
      <w:bodyDiv w:val="1"/>
      <w:marLeft w:val="0"/>
      <w:marRight w:val="0"/>
      <w:marTop w:val="0"/>
      <w:marBottom w:val="0"/>
      <w:divBdr>
        <w:top w:val="none" w:sz="0" w:space="0" w:color="auto"/>
        <w:left w:val="none" w:sz="0" w:space="0" w:color="auto"/>
        <w:bottom w:val="none" w:sz="0" w:space="0" w:color="auto"/>
        <w:right w:val="none" w:sz="0" w:space="0" w:color="auto"/>
      </w:divBdr>
    </w:div>
    <w:div w:id="837815142">
      <w:bodyDiv w:val="1"/>
      <w:marLeft w:val="0"/>
      <w:marRight w:val="0"/>
      <w:marTop w:val="0"/>
      <w:marBottom w:val="0"/>
      <w:divBdr>
        <w:top w:val="none" w:sz="0" w:space="0" w:color="auto"/>
        <w:left w:val="none" w:sz="0" w:space="0" w:color="auto"/>
        <w:bottom w:val="none" w:sz="0" w:space="0" w:color="auto"/>
        <w:right w:val="none" w:sz="0" w:space="0" w:color="auto"/>
      </w:divBdr>
    </w:div>
    <w:div w:id="876696736">
      <w:bodyDiv w:val="1"/>
      <w:marLeft w:val="0"/>
      <w:marRight w:val="0"/>
      <w:marTop w:val="0"/>
      <w:marBottom w:val="0"/>
      <w:divBdr>
        <w:top w:val="none" w:sz="0" w:space="0" w:color="auto"/>
        <w:left w:val="none" w:sz="0" w:space="0" w:color="auto"/>
        <w:bottom w:val="none" w:sz="0" w:space="0" w:color="auto"/>
        <w:right w:val="none" w:sz="0" w:space="0" w:color="auto"/>
      </w:divBdr>
      <w:divsChild>
        <w:div w:id="1705015362">
          <w:marLeft w:val="0"/>
          <w:marRight w:val="0"/>
          <w:marTop w:val="0"/>
          <w:marBottom w:val="150"/>
          <w:divBdr>
            <w:top w:val="none" w:sz="0" w:space="0" w:color="auto"/>
            <w:left w:val="none" w:sz="0" w:space="0" w:color="auto"/>
            <w:bottom w:val="none" w:sz="0" w:space="0" w:color="auto"/>
            <w:right w:val="none" w:sz="0" w:space="0" w:color="auto"/>
          </w:divBdr>
        </w:div>
      </w:divsChild>
    </w:div>
    <w:div w:id="931468855">
      <w:bodyDiv w:val="1"/>
      <w:marLeft w:val="0"/>
      <w:marRight w:val="0"/>
      <w:marTop w:val="0"/>
      <w:marBottom w:val="0"/>
      <w:divBdr>
        <w:top w:val="none" w:sz="0" w:space="0" w:color="auto"/>
        <w:left w:val="none" w:sz="0" w:space="0" w:color="auto"/>
        <w:bottom w:val="none" w:sz="0" w:space="0" w:color="auto"/>
        <w:right w:val="none" w:sz="0" w:space="0" w:color="auto"/>
      </w:divBdr>
      <w:divsChild>
        <w:div w:id="1736122248">
          <w:marLeft w:val="0"/>
          <w:marRight w:val="0"/>
          <w:marTop w:val="0"/>
          <w:marBottom w:val="0"/>
          <w:divBdr>
            <w:top w:val="none" w:sz="0" w:space="0" w:color="auto"/>
            <w:left w:val="none" w:sz="0" w:space="0" w:color="auto"/>
            <w:bottom w:val="none" w:sz="0" w:space="0" w:color="auto"/>
            <w:right w:val="none" w:sz="0" w:space="0" w:color="auto"/>
          </w:divBdr>
        </w:div>
      </w:divsChild>
    </w:div>
    <w:div w:id="1092703583">
      <w:bodyDiv w:val="1"/>
      <w:marLeft w:val="0"/>
      <w:marRight w:val="0"/>
      <w:marTop w:val="0"/>
      <w:marBottom w:val="0"/>
      <w:divBdr>
        <w:top w:val="none" w:sz="0" w:space="0" w:color="auto"/>
        <w:left w:val="none" w:sz="0" w:space="0" w:color="auto"/>
        <w:bottom w:val="none" w:sz="0" w:space="0" w:color="auto"/>
        <w:right w:val="none" w:sz="0" w:space="0" w:color="auto"/>
      </w:divBdr>
    </w:div>
    <w:div w:id="1277296675">
      <w:bodyDiv w:val="1"/>
      <w:marLeft w:val="0"/>
      <w:marRight w:val="0"/>
      <w:marTop w:val="0"/>
      <w:marBottom w:val="0"/>
      <w:divBdr>
        <w:top w:val="none" w:sz="0" w:space="0" w:color="auto"/>
        <w:left w:val="none" w:sz="0" w:space="0" w:color="auto"/>
        <w:bottom w:val="none" w:sz="0" w:space="0" w:color="auto"/>
        <w:right w:val="none" w:sz="0" w:space="0" w:color="auto"/>
      </w:divBdr>
      <w:divsChild>
        <w:div w:id="147332734">
          <w:marLeft w:val="0"/>
          <w:marRight w:val="0"/>
          <w:marTop w:val="0"/>
          <w:marBottom w:val="0"/>
          <w:divBdr>
            <w:top w:val="none" w:sz="0" w:space="0" w:color="auto"/>
            <w:left w:val="none" w:sz="0" w:space="0" w:color="auto"/>
            <w:bottom w:val="none" w:sz="0" w:space="0" w:color="auto"/>
            <w:right w:val="none" w:sz="0" w:space="0" w:color="auto"/>
          </w:divBdr>
          <w:divsChild>
            <w:div w:id="1897743802">
              <w:marLeft w:val="0"/>
              <w:marRight w:val="0"/>
              <w:marTop w:val="0"/>
              <w:marBottom w:val="33"/>
              <w:divBdr>
                <w:top w:val="none" w:sz="0" w:space="0" w:color="auto"/>
                <w:left w:val="none" w:sz="0" w:space="0" w:color="auto"/>
                <w:bottom w:val="single" w:sz="6" w:space="0" w:color="CCCCCC"/>
                <w:right w:val="none" w:sz="0" w:space="0" w:color="auto"/>
              </w:divBdr>
              <w:divsChild>
                <w:div w:id="389306617">
                  <w:marLeft w:val="0"/>
                  <w:marRight w:val="0"/>
                  <w:marTop w:val="0"/>
                  <w:marBottom w:val="67"/>
                  <w:divBdr>
                    <w:top w:val="single" w:sz="6" w:space="2" w:color="CCCCCC"/>
                    <w:left w:val="none" w:sz="0" w:space="0" w:color="auto"/>
                    <w:bottom w:val="single" w:sz="6" w:space="3" w:color="CCCCCC"/>
                    <w:right w:val="none" w:sz="0" w:space="0" w:color="auto"/>
                  </w:divBdr>
                </w:div>
              </w:divsChild>
            </w:div>
            <w:div w:id="1922368986">
              <w:marLeft w:val="0"/>
              <w:marRight w:val="0"/>
              <w:marTop w:val="0"/>
              <w:marBottom w:val="0"/>
              <w:divBdr>
                <w:top w:val="none" w:sz="0" w:space="0" w:color="auto"/>
                <w:left w:val="none" w:sz="0" w:space="0" w:color="auto"/>
                <w:bottom w:val="none" w:sz="0" w:space="0" w:color="auto"/>
                <w:right w:val="single" w:sz="6" w:space="15" w:color="CCCCCC"/>
              </w:divBdr>
              <w:divsChild>
                <w:div w:id="1878543525">
                  <w:marLeft w:val="0"/>
                  <w:marRight w:val="0"/>
                  <w:marTop w:val="0"/>
                  <w:marBottom w:val="0"/>
                  <w:divBdr>
                    <w:top w:val="none" w:sz="0" w:space="0" w:color="auto"/>
                    <w:left w:val="none" w:sz="0" w:space="0" w:color="auto"/>
                    <w:bottom w:val="none" w:sz="0" w:space="0" w:color="auto"/>
                    <w:right w:val="none" w:sz="0" w:space="0" w:color="auto"/>
                  </w:divBdr>
                  <w:divsChild>
                    <w:div w:id="266079458">
                      <w:marLeft w:val="0"/>
                      <w:marRight w:val="0"/>
                      <w:marTop w:val="0"/>
                      <w:marBottom w:val="0"/>
                      <w:divBdr>
                        <w:top w:val="single" w:sz="6" w:space="5" w:color="FFB74C"/>
                        <w:left w:val="single" w:sz="6" w:space="17" w:color="FFB74C"/>
                        <w:bottom w:val="single" w:sz="6" w:space="5" w:color="FFB74C"/>
                        <w:right w:val="single" w:sz="6" w:space="0" w:color="FFB74C"/>
                      </w:divBdr>
                    </w:div>
                    <w:div w:id="1169322382">
                      <w:marLeft w:val="0"/>
                      <w:marRight w:val="0"/>
                      <w:marTop w:val="0"/>
                      <w:marBottom w:val="0"/>
                      <w:divBdr>
                        <w:top w:val="single" w:sz="6" w:space="5" w:color="FFB74C"/>
                        <w:left w:val="single" w:sz="6" w:space="17" w:color="FFB74C"/>
                        <w:bottom w:val="single" w:sz="6" w:space="5" w:color="FFB74C"/>
                        <w:right w:val="single" w:sz="6" w:space="0" w:color="FFB74C"/>
                      </w:divBdr>
                    </w:div>
                  </w:divsChild>
                </w:div>
              </w:divsChild>
            </w:div>
          </w:divsChild>
        </w:div>
      </w:divsChild>
    </w:div>
    <w:div w:id="1646885330">
      <w:bodyDiv w:val="1"/>
      <w:marLeft w:val="0"/>
      <w:marRight w:val="0"/>
      <w:marTop w:val="0"/>
      <w:marBottom w:val="0"/>
      <w:divBdr>
        <w:top w:val="none" w:sz="0" w:space="0" w:color="auto"/>
        <w:left w:val="none" w:sz="0" w:space="0" w:color="auto"/>
        <w:bottom w:val="none" w:sz="0" w:space="0" w:color="auto"/>
        <w:right w:val="none" w:sz="0" w:space="0" w:color="auto"/>
      </w:divBdr>
    </w:div>
    <w:div w:id="1789396735">
      <w:bodyDiv w:val="1"/>
      <w:marLeft w:val="0"/>
      <w:marRight w:val="0"/>
      <w:marTop w:val="0"/>
      <w:marBottom w:val="0"/>
      <w:divBdr>
        <w:top w:val="none" w:sz="0" w:space="0" w:color="auto"/>
        <w:left w:val="none" w:sz="0" w:space="0" w:color="auto"/>
        <w:bottom w:val="none" w:sz="0" w:space="0" w:color="auto"/>
        <w:right w:val="none" w:sz="0" w:space="0" w:color="auto"/>
      </w:divBdr>
    </w:div>
    <w:div w:id="1790279627">
      <w:bodyDiv w:val="1"/>
      <w:marLeft w:val="0"/>
      <w:marRight w:val="0"/>
      <w:marTop w:val="0"/>
      <w:marBottom w:val="0"/>
      <w:divBdr>
        <w:top w:val="none" w:sz="0" w:space="0" w:color="auto"/>
        <w:left w:val="none" w:sz="0" w:space="0" w:color="auto"/>
        <w:bottom w:val="none" w:sz="0" w:space="0" w:color="auto"/>
        <w:right w:val="none" w:sz="0" w:space="0" w:color="auto"/>
      </w:divBdr>
    </w:div>
    <w:div w:id="1851067792">
      <w:bodyDiv w:val="1"/>
      <w:marLeft w:val="0"/>
      <w:marRight w:val="0"/>
      <w:marTop w:val="0"/>
      <w:marBottom w:val="0"/>
      <w:divBdr>
        <w:top w:val="none" w:sz="0" w:space="0" w:color="auto"/>
        <w:left w:val="none" w:sz="0" w:space="0" w:color="auto"/>
        <w:bottom w:val="none" w:sz="0" w:space="0" w:color="auto"/>
        <w:right w:val="none" w:sz="0" w:space="0" w:color="auto"/>
      </w:divBdr>
    </w:div>
    <w:div w:id="1971473316">
      <w:bodyDiv w:val="1"/>
      <w:marLeft w:val="0"/>
      <w:marRight w:val="0"/>
      <w:marTop w:val="0"/>
      <w:marBottom w:val="0"/>
      <w:divBdr>
        <w:top w:val="none" w:sz="0" w:space="0" w:color="auto"/>
        <w:left w:val="none" w:sz="0" w:space="0" w:color="auto"/>
        <w:bottom w:val="none" w:sz="0" w:space="0" w:color="auto"/>
        <w:right w:val="none" w:sz="0" w:space="0" w:color="auto"/>
      </w:divBdr>
    </w:div>
    <w:div w:id="1982732397">
      <w:bodyDiv w:val="1"/>
      <w:marLeft w:val="0"/>
      <w:marRight w:val="0"/>
      <w:marTop w:val="0"/>
      <w:marBottom w:val="0"/>
      <w:divBdr>
        <w:top w:val="none" w:sz="0" w:space="0" w:color="auto"/>
        <w:left w:val="none" w:sz="0" w:space="0" w:color="auto"/>
        <w:bottom w:val="none" w:sz="0" w:space="0" w:color="auto"/>
        <w:right w:val="none" w:sz="0" w:space="0" w:color="auto"/>
      </w:divBdr>
      <w:divsChild>
        <w:div w:id="901283785">
          <w:marLeft w:val="0"/>
          <w:marRight w:val="0"/>
          <w:marTop w:val="0"/>
          <w:marBottom w:val="0"/>
          <w:divBdr>
            <w:top w:val="none" w:sz="0" w:space="0" w:color="auto"/>
            <w:left w:val="none" w:sz="0" w:space="0" w:color="auto"/>
            <w:bottom w:val="none" w:sz="0" w:space="0" w:color="auto"/>
            <w:right w:val="none" w:sz="0" w:space="0" w:color="auto"/>
          </w:divBdr>
          <w:divsChild>
            <w:div w:id="1509054675">
              <w:marLeft w:val="0"/>
              <w:marRight w:val="0"/>
              <w:marTop w:val="0"/>
              <w:marBottom w:val="0"/>
              <w:divBdr>
                <w:top w:val="none" w:sz="0" w:space="0" w:color="auto"/>
                <w:left w:val="none" w:sz="0" w:space="0" w:color="auto"/>
                <w:bottom w:val="none" w:sz="0" w:space="0" w:color="auto"/>
                <w:right w:val="single" w:sz="6" w:space="15" w:color="CCCCCC"/>
              </w:divBdr>
              <w:divsChild>
                <w:div w:id="1703237941">
                  <w:marLeft w:val="0"/>
                  <w:marRight w:val="0"/>
                  <w:marTop w:val="0"/>
                  <w:marBottom w:val="0"/>
                  <w:divBdr>
                    <w:top w:val="none" w:sz="0" w:space="0" w:color="auto"/>
                    <w:left w:val="none" w:sz="0" w:space="0" w:color="auto"/>
                    <w:bottom w:val="none" w:sz="0" w:space="0" w:color="auto"/>
                    <w:right w:val="none" w:sz="0" w:space="0" w:color="auto"/>
                  </w:divBdr>
                  <w:divsChild>
                    <w:div w:id="136805687">
                      <w:marLeft w:val="0"/>
                      <w:marRight w:val="0"/>
                      <w:marTop w:val="301"/>
                      <w:marBottom w:val="0"/>
                      <w:divBdr>
                        <w:top w:val="single" w:sz="6" w:space="5" w:color="FFB74C"/>
                        <w:left w:val="single" w:sz="6" w:space="17" w:color="FFB74C"/>
                        <w:bottom w:val="single" w:sz="6" w:space="5" w:color="FFB74C"/>
                        <w:right w:val="single" w:sz="6" w:space="0" w:color="FFB74C"/>
                      </w:divBdr>
                    </w:div>
                    <w:div w:id="1308777187">
                      <w:marLeft w:val="0"/>
                      <w:marRight w:val="0"/>
                      <w:marTop w:val="301"/>
                      <w:marBottom w:val="0"/>
                      <w:divBdr>
                        <w:top w:val="single" w:sz="6" w:space="5" w:color="FFB74C"/>
                        <w:left w:val="single" w:sz="6" w:space="17" w:color="FFB74C"/>
                        <w:bottom w:val="single" w:sz="6" w:space="5" w:color="FFB74C"/>
                        <w:right w:val="single" w:sz="6" w:space="0" w:color="FFB74C"/>
                      </w:divBdr>
                    </w:div>
                    <w:div w:id="1589775878">
                      <w:marLeft w:val="0"/>
                      <w:marRight w:val="0"/>
                      <w:marTop w:val="301"/>
                      <w:marBottom w:val="0"/>
                      <w:divBdr>
                        <w:top w:val="single" w:sz="6" w:space="5" w:color="FFB74C"/>
                        <w:left w:val="single" w:sz="6" w:space="17" w:color="FFB74C"/>
                        <w:bottom w:val="single" w:sz="6" w:space="5" w:color="FFB74C"/>
                        <w:right w:val="single" w:sz="6" w:space="0" w:color="FFB74C"/>
                      </w:divBdr>
                    </w:div>
                    <w:div w:id="188089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4943">
      <w:bodyDiv w:val="1"/>
      <w:marLeft w:val="0"/>
      <w:marRight w:val="0"/>
      <w:marTop w:val="0"/>
      <w:marBottom w:val="0"/>
      <w:divBdr>
        <w:top w:val="none" w:sz="0" w:space="0" w:color="auto"/>
        <w:left w:val="none" w:sz="0" w:space="0" w:color="auto"/>
        <w:bottom w:val="none" w:sz="0" w:space="0" w:color="auto"/>
        <w:right w:val="none" w:sz="0" w:space="0" w:color="auto"/>
      </w:divBdr>
    </w:div>
    <w:div w:id="2070568117">
      <w:bodyDiv w:val="1"/>
      <w:marLeft w:val="0"/>
      <w:marRight w:val="0"/>
      <w:marTop w:val="0"/>
      <w:marBottom w:val="0"/>
      <w:divBdr>
        <w:top w:val="none" w:sz="0" w:space="0" w:color="auto"/>
        <w:left w:val="none" w:sz="0" w:space="0" w:color="auto"/>
        <w:bottom w:val="none" w:sz="0" w:space="0" w:color="auto"/>
        <w:right w:val="none" w:sz="0" w:space="0" w:color="auto"/>
      </w:divBdr>
    </w:div>
    <w:div w:id="2130851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CFD21D1732F9429EC5068135C9743D" ma:contentTypeVersion="8" ma:contentTypeDescription="Create a new document." ma:contentTypeScope="" ma:versionID="3e4c9cb6a2ee5c04d6ff520dede7c385">
  <xsd:schema xmlns:xsd="http://www.w3.org/2001/XMLSchema" xmlns:xs="http://www.w3.org/2001/XMLSchema" xmlns:p="http://schemas.microsoft.com/office/2006/metadata/properties" xmlns:ns2="8a9ced51-3d33-47ff-90c1-e8c34067027b" targetNamespace="http://schemas.microsoft.com/office/2006/metadata/properties" ma:root="true" ma:fieldsID="094cfe230d64f681c9e67747d2cf53b1" ns2:_="">
    <xsd:import namespace="8a9ced51-3d33-47ff-90c1-e8c34067027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9ced51-3d33-47ff-90c1-e8c3406702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5"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6010B43-CB47-47F1-A78E-B281ACF059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9ced51-3d33-47ff-90c1-e8c3406702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CEDD0FB-5E80-45FE-9A88-AA07F6D8393B}">
  <ds:schemaRefs>
    <ds:schemaRef ds:uri="http://schemas.openxmlformats.org/officeDocument/2006/bibliography"/>
  </ds:schemaRefs>
</ds:datastoreItem>
</file>

<file path=customXml/itemProps3.xml><?xml version="1.0" encoding="utf-8"?>
<ds:datastoreItem xmlns:ds="http://schemas.openxmlformats.org/officeDocument/2006/customXml" ds:itemID="{2F1525B5-A6CC-4D4B-B69A-B3F3F7634E7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CCDCF46-0718-4EDA-A179-D4B32DF32E1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3</Pages>
  <Words>745</Words>
  <Characters>4248</Characters>
  <Application>Microsoft Office Word</Application>
  <DocSecurity>0</DocSecurity>
  <Lines>35</Lines>
  <Paragraphs>9</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TOSHIBA</Company>
  <LinksUpToDate>false</LinksUpToDate>
  <CharactersWithSpaces>4984</CharactersWithSpaces>
  <SharedDoc>false</SharedDoc>
  <HLinks>
    <vt:vector size="6" baseType="variant">
      <vt:variant>
        <vt:i4>1114148</vt:i4>
      </vt:variant>
      <vt:variant>
        <vt:i4>0</vt:i4>
      </vt:variant>
      <vt:variant>
        <vt:i4>0</vt:i4>
      </vt:variant>
      <vt:variant>
        <vt:i4>5</vt:i4>
      </vt:variant>
      <vt:variant>
        <vt:lpwstr>mailto:prohr@prohr.sk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 HR</dc:creator>
  <cp:keywords/>
  <cp:lastModifiedBy>Martin Zigo</cp:lastModifiedBy>
  <cp:revision>7</cp:revision>
  <cp:lastPrinted>2022-01-19T19:03:00Z</cp:lastPrinted>
  <dcterms:created xsi:type="dcterms:W3CDTF">2022-01-19T19:06:00Z</dcterms:created>
  <dcterms:modified xsi:type="dcterms:W3CDTF">2023-11-05T23:21:00Z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0x010100ECCFD21D1732F9429EC5068135C9743D</vt:lpwstr>
  </property>
</Properties>
</file>